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000" w:firstRow="0" w:lastRow="0" w:firstColumn="0" w:lastColumn="0" w:noHBand="0" w:noVBand="0"/>
      </w:tblPr>
      <w:tblGrid>
        <w:gridCol w:w="10832"/>
      </w:tblGrid>
      <w:tr w:rsidR="00432F04" w14:paraId="221C8B00" w14:textId="77777777">
        <w:trPr>
          <w:trHeight w:val="104"/>
        </w:trPr>
        <w:tc>
          <w:tcPr>
            <w:tcW w:w="10832" w:type="dxa"/>
          </w:tcPr>
          <w:p w14:paraId="29D66CE6" w14:textId="77777777" w:rsidR="00432F04" w:rsidRDefault="00432F04">
            <w:pPr>
              <w:pStyle w:val="EmptyCellLayoutStyle"/>
              <w:spacing w:after="0" w:line="240" w:lineRule="auto"/>
            </w:pPr>
          </w:p>
        </w:tc>
      </w:tr>
      <w:tr w:rsidR="00432F04" w14:paraId="482199F4" w14:textId="77777777">
        <w:tc>
          <w:tcPr>
            <w:tcW w:w="10832" w:type="dxa"/>
          </w:tcPr>
          <w:tbl>
            <w:tblPr>
              <w:tblW w:w="0" w:type="auto"/>
              <w:tblBorders>
                <w:top w:val="single" w:sz="7" w:space="0" w:color="000000"/>
                <w:left w:val="single" w:sz="7" w:space="0" w:color="000000"/>
                <w:bottom w:val="single" w:sz="7" w:space="0" w:color="000000"/>
                <w:right w:val="single" w:sz="7" w:space="0" w:color="000000"/>
              </w:tblBorders>
              <w:tblCellMar>
                <w:left w:w="0" w:type="dxa"/>
                <w:right w:w="0" w:type="dxa"/>
              </w:tblCellMar>
              <w:tblLook w:val="0000" w:firstRow="0" w:lastRow="0" w:firstColumn="0" w:lastColumn="0" w:noHBand="0" w:noVBand="0"/>
            </w:tblPr>
            <w:tblGrid>
              <w:gridCol w:w="10814"/>
            </w:tblGrid>
            <w:tr w:rsidR="00432F04" w14:paraId="260160DD" w14:textId="77777777">
              <w:trPr>
                <w:trHeight w:val="8880"/>
              </w:trPr>
              <w:tc>
                <w:tcPr>
                  <w:tcW w:w="10832" w:type="dxa"/>
                  <w:tcBorders>
                    <w:top w:val="single" w:sz="7" w:space="0" w:color="000000"/>
                    <w:left w:val="single" w:sz="7" w:space="0" w:color="000000"/>
                    <w:bottom w:val="single" w:sz="7" w:space="0" w:color="000000"/>
                    <w:right w:val="single" w:sz="7" w:space="0" w:color="000000"/>
                  </w:tcBorders>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01"/>
                    <w:gridCol w:w="9452"/>
                    <w:gridCol w:w="744"/>
                  </w:tblGrid>
                  <w:tr w:rsidR="00AC4AFE" w14:paraId="2BE7E016" w14:textId="26CDDB41" w:rsidTr="00C0658F">
                    <w:trPr>
                      <w:trHeight w:val="292"/>
                    </w:trPr>
                    <w:tc>
                      <w:tcPr>
                        <w:tcW w:w="601" w:type="dxa"/>
                        <w:tcBorders>
                          <w:top w:val="nil"/>
                          <w:left w:val="nil"/>
                          <w:bottom w:val="single" w:sz="7" w:space="0" w:color="D3D3D3"/>
                          <w:right w:val="single" w:sz="7" w:space="0" w:color="D3D3D3"/>
                        </w:tcBorders>
                        <w:tcMar>
                          <w:top w:w="39" w:type="dxa"/>
                          <w:left w:w="39" w:type="dxa"/>
                          <w:bottom w:w="39" w:type="dxa"/>
                          <w:right w:w="39" w:type="dxa"/>
                        </w:tcMar>
                        <w:vAlign w:val="center"/>
                      </w:tcPr>
                      <w:p w14:paraId="3C0D3181" w14:textId="6A185BDE" w:rsidR="00AC4AFE" w:rsidRPr="005B161C" w:rsidRDefault="00C0658F" w:rsidP="005B161C">
                        <w:pPr>
                          <w:spacing w:after="0" w:line="240" w:lineRule="auto"/>
                          <w:jc w:val="center"/>
                          <w:rPr>
                            <w:b/>
                            <w:bCs/>
                          </w:rPr>
                        </w:pPr>
                        <w:r w:rsidRPr="005B161C">
                          <w:rPr>
                            <w:b/>
                            <w:bCs/>
                          </w:rPr>
                          <w:t>Sr.</w:t>
                        </w:r>
                        <w:r w:rsidR="005B161C" w:rsidRPr="005B161C">
                          <w:rPr>
                            <w:b/>
                            <w:bCs/>
                          </w:rPr>
                          <w:t xml:space="preserve"> </w:t>
                        </w:r>
                        <w:r w:rsidRPr="005B161C">
                          <w:rPr>
                            <w:b/>
                            <w:bCs/>
                          </w:rPr>
                          <w:t>No.</w:t>
                        </w:r>
                      </w:p>
                    </w:tc>
                    <w:tc>
                      <w:tcPr>
                        <w:tcW w:w="9452" w:type="dxa"/>
                        <w:tcBorders>
                          <w:top w:val="nil"/>
                          <w:left w:val="single" w:sz="7" w:space="0" w:color="D3D3D3"/>
                          <w:bottom w:val="single" w:sz="7" w:space="0" w:color="D3D3D3"/>
                          <w:right w:val="nil"/>
                        </w:tcBorders>
                        <w:tcMar>
                          <w:top w:w="39" w:type="dxa"/>
                          <w:left w:w="39" w:type="dxa"/>
                          <w:bottom w:w="39" w:type="dxa"/>
                          <w:right w:w="39" w:type="dxa"/>
                        </w:tcMar>
                        <w:vAlign w:val="center"/>
                      </w:tcPr>
                      <w:p w14:paraId="6130E5AC" w14:textId="77777777" w:rsidR="00AC4AFE" w:rsidRPr="005B161C" w:rsidRDefault="00AC4AFE" w:rsidP="005B161C">
                        <w:pPr>
                          <w:spacing w:after="0" w:line="240" w:lineRule="auto"/>
                          <w:jc w:val="center"/>
                          <w:rPr>
                            <w:b/>
                            <w:bCs/>
                          </w:rPr>
                        </w:pPr>
                        <w:r w:rsidRPr="005B161C">
                          <w:rPr>
                            <w:rFonts w:eastAsia="LM Roman 12"/>
                            <w:b/>
                            <w:bCs/>
                            <w:color w:val="000000"/>
                          </w:rPr>
                          <w:t>Practical</w:t>
                        </w:r>
                      </w:p>
                    </w:tc>
                    <w:tc>
                      <w:tcPr>
                        <w:tcW w:w="744" w:type="dxa"/>
                        <w:tcBorders>
                          <w:top w:val="nil"/>
                          <w:left w:val="single" w:sz="7" w:space="0" w:color="D3D3D3"/>
                          <w:bottom w:val="single" w:sz="7" w:space="0" w:color="D3D3D3"/>
                          <w:right w:val="nil"/>
                        </w:tcBorders>
                      </w:tcPr>
                      <w:p w14:paraId="42611AC3" w14:textId="0F9BE121" w:rsidR="00AC4AFE" w:rsidRPr="005B161C" w:rsidRDefault="005B161C" w:rsidP="00BA3858">
                        <w:pPr>
                          <w:spacing w:after="0" w:line="240" w:lineRule="auto"/>
                          <w:jc w:val="center"/>
                          <w:rPr>
                            <w:rFonts w:eastAsia="LM Roman 12"/>
                            <w:b/>
                            <w:bCs/>
                            <w:color w:val="000000"/>
                          </w:rPr>
                        </w:pPr>
                        <w:r w:rsidRPr="005B161C">
                          <w:rPr>
                            <w:rFonts w:eastAsia="LM Roman 12"/>
                            <w:b/>
                            <w:bCs/>
                            <w:color w:val="000000"/>
                          </w:rPr>
                          <w:t>LAB No.</w:t>
                        </w:r>
                      </w:p>
                    </w:tc>
                  </w:tr>
                  <w:tr w:rsidR="00AC4AFE" w14:paraId="71396842" w14:textId="224C95FD"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798C7558" w14:textId="77777777" w:rsidR="00AC4AFE" w:rsidRDefault="00AC4AFE" w:rsidP="00665303">
                        <w:pPr>
                          <w:spacing w:after="0" w:line="240" w:lineRule="auto"/>
                          <w:jc w:val="center"/>
                        </w:pPr>
                        <w:r>
                          <w:rPr>
                            <w:rFonts w:ascii="LM Roman 12" w:eastAsia="LM Roman 12" w:hAnsi="LM Roman 12"/>
                            <w:color w:val="000000"/>
                            <w:sz w:val="22"/>
                          </w:rPr>
                          <w:t>1</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1C7EAA81" w14:textId="24C36236" w:rsidR="00AC4AFE" w:rsidRDefault="00AC4AFE">
                        <w:pPr>
                          <w:spacing w:after="0" w:line="240" w:lineRule="auto"/>
                        </w:pPr>
                        <w:r>
                          <w:rPr>
                            <w:rFonts w:ascii="LM Roman 12" w:eastAsia="LM Roman 12" w:hAnsi="LM Roman 12"/>
                            <w:b/>
                            <w:color w:val="000000"/>
                            <w:sz w:val="22"/>
                          </w:rPr>
                          <w:t xml:space="preserve">Introduction to java </w:t>
                        </w:r>
                        <w:r w:rsidR="00ED3C83">
                          <w:rPr>
                            <w:rFonts w:ascii="LM Roman 12" w:eastAsia="LM Roman 12" w:hAnsi="LM Roman 12"/>
                            <w:b/>
                            <w:color w:val="000000"/>
                            <w:sz w:val="22"/>
                          </w:rPr>
                          <w:t>programming</w:t>
                        </w:r>
                        <w:r>
                          <w:rPr>
                            <w:rFonts w:ascii="LM Roman 12" w:eastAsia="LM Roman 12" w:hAnsi="LM Roman 12"/>
                            <w:color w:val="000000"/>
                            <w:sz w:val="22"/>
                          </w:rPr>
                          <w:br/>
                        </w:r>
                      </w:p>
                      <w:p w14:paraId="425FE251" w14:textId="616C825B" w:rsidR="00AC4AFE" w:rsidRDefault="00AC4AFE" w:rsidP="001A4E46">
                        <w:pPr>
                          <w:numPr>
                            <w:ilvl w:val="0"/>
                            <w:numId w:val="1"/>
                          </w:numPr>
                          <w:spacing w:after="0" w:line="240" w:lineRule="auto"/>
                          <w:ind w:left="720" w:hanging="360"/>
                        </w:pPr>
                        <w:r>
                          <w:rPr>
                            <w:rFonts w:ascii="LM Roman 12" w:eastAsia="LM Roman 12" w:hAnsi="LM Roman 12"/>
                            <w:color w:val="000000"/>
                            <w:sz w:val="22"/>
                          </w:rPr>
                          <w:t>Introduction to JDK (Java development kit) and path Setting.</w:t>
                        </w:r>
                      </w:p>
                      <w:p w14:paraId="737A13E4" w14:textId="32963EF3" w:rsidR="00AC4AFE" w:rsidRDefault="00AC4AFE" w:rsidP="001A4E46">
                        <w:pPr>
                          <w:numPr>
                            <w:ilvl w:val="0"/>
                            <w:numId w:val="1"/>
                          </w:numPr>
                          <w:spacing w:after="0" w:line="240" w:lineRule="auto"/>
                          <w:ind w:left="720" w:hanging="360"/>
                        </w:pPr>
                        <w:r>
                          <w:rPr>
                            <w:rFonts w:ascii="LM Roman 12" w:eastAsia="LM Roman 12" w:hAnsi="LM Roman 12"/>
                            <w:color w:val="000000"/>
                            <w:sz w:val="22"/>
                          </w:rPr>
                          <w:t>WAP to print “Welcome to Java”.</w:t>
                        </w:r>
                      </w:p>
                      <w:p w14:paraId="6BC74BA8" w14:textId="7E3F0FFA" w:rsidR="00AC4AFE" w:rsidRPr="002C1D99" w:rsidRDefault="00AC4AFE" w:rsidP="001A4E46">
                        <w:pPr>
                          <w:numPr>
                            <w:ilvl w:val="0"/>
                            <w:numId w:val="1"/>
                          </w:numPr>
                          <w:spacing w:after="0" w:line="240" w:lineRule="auto"/>
                          <w:ind w:left="720" w:hanging="360"/>
                        </w:pPr>
                        <w:r>
                          <w:rPr>
                            <w:rFonts w:ascii="LM Roman 12" w:eastAsia="LM Roman 12" w:hAnsi="LM Roman 12"/>
                            <w:color w:val="000000"/>
                            <w:sz w:val="22"/>
                          </w:rPr>
                          <w:t>WAP to print your address i) using single print ii) using multiple println</w:t>
                        </w:r>
                        <w:r w:rsidR="008D15D0">
                          <w:rPr>
                            <w:rFonts w:ascii="LM Roman 12" w:eastAsia="LM Roman 12" w:hAnsi="LM Roman 12"/>
                            <w:color w:val="000000"/>
                            <w:sz w:val="22"/>
                          </w:rPr>
                          <w:t>.</w:t>
                        </w:r>
                      </w:p>
                      <w:p w14:paraId="57AE6D22" w14:textId="77777777" w:rsidR="00AC4AFE" w:rsidRPr="00665303" w:rsidRDefault="00AC4AFE" w:rsidP="001A4E46">
                        <w:pPr>
                          <w:numPr>
                            <w:ilvl w:val="0"/>
                            <w:numId w:val="1"/>
                          </w:numPr>
                          <w:spacing w:after="0" w:line="240" w:lineRule="auto"/>
                          <w:ind w:left="720" w:hanging="360"/>
                          <w:rPr>
                            <w:rFonts w:ascii="LM Roman 12" w:eastAsia="LM Roman 12" w:hAnsi="LM Roman 12"/>
                            <w:color w:val="000000"/>
                            <w:sz w:val="22"/>
                          </w:rPr>
                        </w:pPr>
                        <w:r w:rsidRPr="00665303">
                          <w:rPr>
                            <w:rFonts w:ascii="LM Roman 12" w:eastAsia="LM Roman 12" w:hAnsi="LM Roman 12"/>
                            <w:color w:val="000000"/>
                            <w:sz w:val="22"/>
                          </w:rPr>
                          <w:t xml:space="preserve">WAP to </w:t>
                        </w:r>
                        <w:r>
                          <w:rPr>
                            <w:rFonts w:ascii="LM Roman 12" w:eastAsia="LM Roman 12" w:hAnsi="LM Roman 12"/>
                            <w:color w:val="000000"/>
                            <w:sz w:val="22"/>
                          </w:rPr>
                          <w:t>print addition of 2 number using command line</w:t>
                        </w:r>
                      </w:p>
                      <w:p w14:paraId="0BC3AA8C" w14:textId="77777777" w:rsidR="00AC4AFE" w:rsidRDefault="00AC4AFE" w:rsidP="001A4E46">
                        <w:pPr>
                          <w:numPr>
                            <w:ilvl w:val="0"/>
                            <w:numId w:val="1"/>
                          </w:numPr>
                          <w:spacing w:after="0" w:line="240" w:lineRule="auto"/>
                          <w:ind w:left="720" w:hanging="360"/>
                        </w:pPr>
                        <w:r>
                          <w:rPr>
                            <w:rFonts w:ascii="LM Roman 12" w:eastAsia="LM Roman 12" w:hAnsi="LM Roman 12"/>
                            <w:color w:val="000000"/>
                            <w:sz w:val="22"/>
                          </w:rPr>
                          <w:t>WAP to calculate Area of Circle.</w:t>
                        </w:r>
                      </w:p>
                      <w:p w14:paraId="6C726518" w14:textId="561BD817" w:rsidR="00AC4AFE" w:rsidRPr="001A4E46" w:rsidRDefault="00AC4AFE" w:rsidP="001A4E46">
                        <w:pPr>
                          <w:numPr>
                            <w:ilvl w:val="0"/>
                            <w:numId w:val="1"/>
                          </w:numPr>
                          <w:spacing w:after="0" w:line="240" w:lineRule="auto"/>
                          <w:ind w:left="720" w:hanging="360"/>
                        </w:pPr>
                        <w:r>
                          <w:rPr>
                            <w:rFonts w:ascii="LM Roman 12" w:eastAsia="LM Roman 12" w:hAnsi="LM Roman 12"/>
                            <w:color w:val="000000"/>
                            <w:sz w:val="22"/>
                          </w:rPr>
                          <w:t>WAP to convert temperature from Fahrenheit to Celsius.</w:t>
                        </w:r>
                      </w:p>
                      <w:p w14:paraId="053DD5BB" w14:textId="0EE0C384" w:rsidR="001A4E46" w:rsidRPr="00665303" w:rsidRDefault="001A4E46" w:rsidP="001A4E46">
                        <w:pPr>
                          <w:numPr>
                            <w:ilvl w:val="0"/>
                            <w:numId w:val="1"/>
                          </w:numPr>
                          <w:spacing w:after="0" w:line="240" w:lineRule="auto"/>
                          <w:ind w:left="720" w:hanging="360"/>
                          <w:jc w:val="both"/>
                        </w:pPr>
                        <w:r>
                          <w:rPr>
                            <w:rFonts w:ascii="LM Roman 12" w:eastAsia="LM Roman 12" w:hAnsi="LM Roman 12"/>
                            <w:color w:val="000000"/>
                            <w:sz w:val="22"/>
                          </w:rPr>
                          <w:t>WAP that reads a number in meters, converts it to feet, and displays the result.</w:t>
                        </w:r>
                      </w:p>
                      <w:p w14:paraId="2D5A0332" w14:textId="751618EE" w:rsidR="00AC4AFE" w:rsidRDefault="00AC4AFE" w:rsidP="002C1D99">
                        <w:pPr>
                          <w:spacing w:after="0" w:line="240" w:lineRule="auto"/>
                          <w:ind w:left="720"/>
                        </w:pPr>
                      </w:p>
                    </w:tc>
                    <w:tc>
                      <w:tcPr>
                        <w:tcW w:w="744" w:type="dxa"/>
                        <w:tcBorders>
                          <w:top w:val="single" w:sz="7" w:space="0" w:color="D3D3D3"/>
                          <w:left w:val="single" w:sz="7" w:space="0" w:color="D3D3D3"/>
                          <w:bottom w:val="single" w:sz="7" w:space="0" w:color="D3D3D3"/>
                          <w:right w:val="nil"/>
                        </w:tcBorders>
                      </w:tcPr>
                      <w:p w14:paraId="6F22DB02" w14:textId="0F439FED" w:rsidR="00AC4AFE" w:rsidRDefault="00AC4AFE" w:rsidP="00BA3858">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w:t>
                        </w:r>
                        <w:r w:rsidR="00C0658F">
                          <w:rPr>
                            <w:rFonts w:ascii="LM Roman 12" w:eastAsia="LM Roman 12" w:hAnsi="LM Roman 12"/>
                            <w:b/>
                            <w:color w:val="000000"/>
                            <w:sz w:val="22"/>
                          </w:rPr>
                          <w:t>,2</w:t>
                        </w:r>
                      </w:p>
                    </w:tc>
                  </w:tr>
                  <w:tr w:rsidR="00AC4AFE" w14:paraId="66BB68E1" w14:textId="2738BC3C"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7288D977" w14:textId="598632CC" w:rsidR="00AC4AFE" w:rsidRDefault="00AC4AFE" w:rsidP="00665303">
                        <w:pPr>
                          <w:spacing w:after="0" w:line="240" w:lineRule="auto"/>
                          <w:jc w:val="center"/>
                          <w:rPr>
                            <w:rFonts w:ascii="LM Roman 12" w:eastAsia="LM Roman 12" w:hAnsi="LM Roman 12"/>
                            <w:color w:val="000000"/>
                            <w:sz w:val="22"/>
                          </w:rPr>
                        </w:pPr>
                        <w:r>
                          <w:rPr>
                            <w:rFonts w:ascii="LM Roman 12" w:eastAsia="LM Roman 12" w:hAnsi="LM Roman 12"/>
                            <w:color w:val="000000"/>
                            <w:sz w:val="22"/>
                          </w:rPr>
                          <w:t>2</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1151BD6A" w14:textId="77777777" w:rsidR="00AC4AFE" w:rsidRDefault="00AC4AFE" w:rsidP="00665303">
                        <w:pPr>
                          <w:spacing w:after="0" w:line="240" w:lineRule="auto"/>
                          <w:rPr>
                            <w:rFonts w:ascii="LM Roman 12" w:eastAsia="LM Roman 12" w:hAnsi="LM Roman 12"/>
                            <w:b/>
                            <w:color w:val="000000"/>
                            <w:sz w:val="22"/>
                          </w:rPr>
                        </w:pPr>
                        <w:r>
                          <w:rPr>
                            <w:rFonts w:ascii="LM Roman 12" w:eastAsia="LM Roman 12" w:hAnsi="LM Roman 12"/>
                            <w:b/>
                            <w:color w:val="000000"/>
                            <w:sz w:val="22"/>
                          </w:rPr>
                          <w:t>Introduction to java programming</w:t>
                        </w:r>
                      </w:p>
                      <w:p w14:paraId="029E7F02" w14:textId="52A1E1EB" w:rsidR="00AC4AFE" w:rsidRDefault="00AC4AFE" w:rsidP="00397D25">
                        <w:pPr>
                          <w:spacing w:after="0" w:line="240" w:lineRule="auto"/>
                          <w:jc w:val="both"/>
                        </w:pPr>
                      </w:p>
                      <w:p w14:paraId="54A7560F" w14:textId="77777777" w:rsidR="00AC4AFE" w:rsidRPr="00D5446D" w:rsidRDefault="00AC4AFE" w:rsidP="004C20E2">
                        <w:pPr>
                          <w:numPr>
                            <w:ilvl w:val="0"/>
                            <w:numId w:val="24"/>
                          </w:numPr>
                          <w:spacing w:after="0" w:line="240" w:lineRule="auto"/>
                          <w:ind w:left="720" w:hanging="360"/>
                          <w:jc w:val="both"/>
                        </w:pPr>
                        <w:r>
                          <w:rPr>
                            <w:rFonts w:ascii="LM Roman 12" w:eastAsia="LM Roman 12" w:hAnsi="LM Roman 12"/>
                            <w:color w:val="000000"/>
                            <w:sz w:val="22"/>
                          </w:rPr>
                          <w:t>Body Mass Index (BMI) is a measure of health on weight. It can be calculated by taking your weight in kilograms and dividing by the square of your height in meters. Write a program that prompts the user to enter a weight in pounds and height in inches and displays the BMI.</w:t>
                        </w:r>
                        <w:r>
                          <w:rPr>
                            <w:rFonts w:ascii="LM Roman 12" w:eastAsia="LM Roman 12" w:hAnsi="LM Roman 12"/>
                            <w:color w:val="000000"/>
                            <w:sz w:val="22"/>
                          </w:rPr>
                          <w:br/>
                          <w:t>Note: - 1 pound=.45359237 Kg and 1 inch=.0254 meters</w:t>
                        </w:r>
                      </w:p>
                      <w:p w14:paraId="4BEDE913" w14:textId="77777777" w:rsidR="00AC4AFE" w:rsidRPr="002C1D99" w:rsidRDefault="00AC4AFE" w:rsidP="004C20E2">
                        <w:pPr>
                          <w:numPr>
                            <w:ilvl w:val="0"/>
                            <w:numId w:val="24"/>
                          </w:numPr>
                          <w:spacing w:after="0" w:line="240" w:lineRule="auto"/>
                          <w:ind w:left="720" w:hanging="360"/>
                          <w:jc w:val="both"/>
                        </w:pPr>
                        <w:r w:rsidRPr="00D5446D">
                          <w:rPr>
                            <w:rFonts w:ascii="LM Roman 12" w:eastAsia="LM Roman 12" w:hAnsi="LM Roman 12"/>
                            <w:color w:val="000000"/>
                            <w:sz w:val="22"/>
                          </w:rPr>
                          <w:t>WAP</w:t>
                        </w:r>
                        <w:r>
                          <w:rPr>
                            <w:rFonts w:ascii="LM Roman 12" w:eastAsia="LM Roman 12" w:hAnsi="LM Roman 12"/>
                            <w:color w:val="000000"/>
                            <w:sz w:val="22"/>
                          </w:rPr>
                          <w:t xml:space="preserve"> to find a diameter from given area of circle. </w:t>
                        </w:r>
                      </w:p>
                      <w:p w14:paraId="722E429E" w14:textId="77777777" w:rsidR="00AC4AFE" w:rsidRDefault="00AC4AFE" w:rsidP="004C20E2">
                        <w:pPr>
                          <w:numPr>
                            <w:ilvl w:val="0"/>
                            <w:numId w:val="24"/>
                          </w:numPr>
                          <w:spacing w:after="0" w:line="240" w:lineRule="auto"/>
                          <w:ind w:left="720" w:hanging="360"/>
                          <w:jc w:val="both"/>
                        </w:pPr>
                        <w:r>
                          <w:rPr>
                            <w:rFonts w:ascii="LM Roman 12" w:eastAsia="LM Roman 12" w:hAnsi="LM Roman 12"/>
                            <w:color w:val="000000"/>
                            <w:sz w:val="22"/>
                          </w:rPr>
                          <w:t>WAP to check whether the given number is positive or negative.</w:t>
                        </w:r>
                      </w:p>
                      <w:p w14:paraId="73BE9038" w14:textId="77777777" w:rsidR="00AC4AFE" w:rsidRDefault="00AC4AFE" w:rsidP="004C20E2">
                        <w:pPr>
                          <w:numPr>
                            <w:ilvl w:val="0"/>
                            <w:numId w:val="24"/>
                          </w:numPr>
                          <w:spacing w:after="0" w:line="240" w:lineRule="auto"/>
                          <w:ind w:left="720" w:hanging="360"/>
                          <w:jc w:val="both"/>
                        </w:pPr>
                        <w:r>
                          <w:rPr>
                            <w:rFonts w:ascii="LM Roman 12" w:eastAsia="LM Roman 12" w:hAnsi="LM Roman 12"/>
                            <w:color w:val="000000"/>
                            <w:sz w:val="22"/>
                          </w:rPr>
                          <w:t>WAP that prompts the user to enter a letter and check whether a letter is a vowel or consonants.</w:t>
                        </w:r>
                      </w:p>
                      <w:p w14:paraId="4EFCDDDF" w14:textId="77777777" w:rsidR="00AC4AFE" w:rsidRPr="002C1D99" w:rsidRDefault="00AC4AFE" w:rsidP="004C20E2">
                        <w:pPr>
                          <w:numPr>
                            <w:ilvl w:val="0"/>
                            <w:numId w:val="24"/>
                          </w:numPr>
                          <w:spacing w:after="0" w:line="240" w:lineRule="auto"/>
                          <w:ind w:left="720" w:hanging="360"/>
                          <w:jc w:val="both"/>
                        </w:pPr>
                        <w:r>
                          <w:rPr>
                            <w:rFonts w:ascii="LM Roman 12" w:eastAsia="LM Roman 12" w:hAnsi="LM Roman 12"/>
                            <w:color w:val="000000"/>
                            <w:sz w:val="22"/>
                          </w:rPr>
                          <w:t>WAP to find out largest number from given three numbers without using Logical Operator.</w:t>
                        </w:r>
                      </w:p>
                      <w:p w14:paraId="070BB214" w14:textId="4FE994C3" w:rsidR="00AC4AFE" w:rsidRPr="00D5446D" w:rsidRDefault="00AC4AFE" w:rsidP="004C20E2">
                        <w:pPr>
                          <w:numPr>
                            <w:ilvl w:val="0"/>
                            <w:numId w:val="24"/>
                          </w:numPr>
                          <w:spacing w:after="0" w:line="240" w:lineRule="auto"/>
                          <w:ind w:left="720" w:hanging="360"/>
                          <w:jc w:val="both"/>
                        </w:pPr>
                        <w:r w:rsidRPr="002C1D99">
                          <w:rPr>
                            <w:rFonts w:ascii="LM Roman 12" w:eastAsia="LM Roman 12" w:hAnsi="LM Roman 12"/>
                            <w:color w:val="000000"/>
                            <w:sz w:val="22"/>
                          </w:rPr>
                          <w:t>WAP to read marks of five subjects. Calculate percentage and print class accordingly. Fail below 35, Pass Class between 35 to 45, Second Class between 45 to 60, First Class between 60 to 70, Distinction if more than 70.</w:t>
                        </w:r>
                      </w:p>
                    </w:tc>
                    <w:tc>
                      <w:tcPr>
                        <w:tcW w:w="744" w:type="dxa"/>
                        <w:tcBorders>
                          <w:top w:val="single" w:sz="7" w:space="0" w:color="D3D3D3"/>
                          <w:left w:val="single" w:sz="7" w:space="0" w:color="D3D3D3"/>
                          <w:bottom w:val="single" w:sz="7" w:space="0" w:color="D3D3D3"/>
                          <w:right w:val="nil"/>
                        </w:tcBorders>
                      </w:tcPr>
                      <w:p w14:paraId="469A21D6" w14:textId="6B276AB3" w:rsidR="00AC4AFE" w:rsidRDefault="00C0658F" w:rsidP="00BA3858">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3,4</w:t>
                        </w:r>
                      </w:p>
                    </w:tc>
                  </w:tr>
                  <w:tr w:rsidR="00AC4AFE" w14:paraId="162B286F" w14:textId="2210F8FE"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291A7AB2" w14:textId="18794D6F" w:rsidR="00AC4AFE" w:rsidRDefault="00AC4AFE" w:rsidP="00665303">
                        <w:pPr>
                          <w:spacing w:after="0" w:line="240" w:lineRule="auto"/>
                          <w:jc w:val="center"/>
                        </w:pPr>
                        <w:r w:rsidRPr="00141267">
                          <w:rPr>
                            <w:rFonts w:ascii="LM Roman 12" w:eastAsia="LM Roman 12" w:hAnsi="LM Roman 12"/>
                            <w:color w:val="000000"/>
                            <w:sz w:val="22"/>
                          </w:rPr>
                          <w:t>3</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268D2959" w14:textId="4AF885B4" w:rsidR="00AC4AFE" w:rsidRDefault="00AC4AFE" w:rsidP="00397D25">
                        <w:pPr>
                          <w:spacing w:after="0" w:line="240" w:lineRule="auto"/>
                          <w:rPr>
                            <w:rFonts w:ascii="LM Roman 12" w:eastAsia="LM Roman 12" w:hAnsi="LM Roman 12"/>
                            <w:b/>
                            <w:color w:val="000000"/>
                            <w:sz w:val="22"/>
                          </w:rPr>
                        </w:pPr>
                        <w:r>
                          <w:rPr>
                            <w:rFonts w:ascii="LM Roman 12" w:eastAsia="LM Roman 12" w:hAnsi="LM Roman 12"/>
                            <w:b/>
                            <w:color w:val="000000"/>
                            <w:sz w:val="22"/>
                          </w:rPr>
                          <w:t>Introduction to java programming</w:t>
                        </w:r>
                      </w:p>
                      <w:p w14:paraId="3B2E21D5" w14:textId="77777777" w:rsidR="00397D25" w:rsidRPr="00397D25" w:rsidRDefault="00397D25" w:rsidP="00397D25">
                        <w:pPr>
                          <w:spacing w:after="0" w:line="240" w:lineRule="auto"/>
                          <w:rPr>
                            <w:rFonts w:ascii="LM Roman 12" w:eastAsia="LM Roman 12" w:hAnsi="LM Roman 12"/>
                            <w:b/>
                            <w:color w:val="000000"/>
                            <w:sz w:val="22"/>
                          </w:rPr>
                        </w:pPr>
                      </w:p>
                      <w:p w14:paraId="1077F4BB" w14:textId="77777777" w:rsidR="00AC4AFE" w:rsidRDefault="00AC4AFE" w:rsidP="002C1D99">
                        <w:pPr>
                          <w:numPr>
                            <w:ilvl w:val="0"/>
                            <w:numId w:val="26"/>
                          </w:numPr>
                          <w:spacing w:after="0" w:line="240" w:lineRule="auto"/>
                          <w:ind w:left="720" w:hanging="360"/>
                        </w:pPr>
                        <w:r>
                          <w:rPr>
                            <w:rFonts w:ascii="LM Roman 12" w:eastAsia="LM Roman 12" w:hAnsi="LM Roman 12"/>
                            <w:color w:val="000000"/>
                            <w:sz w:val="22"/>
                          </w:rPr>
                          <w:t>WAP to make a Simple Calculator using switch...case</w:t>
                        </w:r>
                      </w:p>
                      <w:p w14:paraId="5248F1F7" w14:textId="77777777" w:rsidR="00AC4AFE" w:rsidRPr="002C1D99" w:rsidRDefault="00AC4AFE" w:rsidP="002C1D99">
                        <w:pPr>
                          <w:numPr>
                            <w:ilvl w:val="0"/>
                            <w:numId w:val="26"/>
                          </w:numPr>
                          <w:spacing w:after="0" w:line="240" w:lineRule="auto"/>
                          <w:ind w:left="720" w:hanging="360"/>
                        </w:pPr>
                        <w:r>
                          <w:rPr>
                            <w:rFonts w:ascii="LM Roman 12" w:eastAsia="LM Roman 12" w:hAnsi="LM Roman 12"/>
                            <w:color w:val="000000"/>
                            <w:sz w:val="22"/>
                          </w:rPr>
                          <w:t>Three sides of a triangle are entered through the keyboard. WAP to check whether the triangle is isosceles, equilateral, scalene or right-angled triangle.</w:t>
                        </w:r>
                      </w:p>
                      <w:p w14:paraId="4C9C62F5" w14:textId="53777043" w:rsidR="00AC4AFE" w:rsidRPr="002C1D99" w:rsidRDefault="00AC4AFE" w:rsidP="002C1D99">
                        <w:pPr>
                          <w:numPr>
                            <w:ilvl w:val="0"/>
                            <w:numId w:val="26"/>
                          </w:numPr>
                          <w:spacing w:after="0" w:line="240" w:lineRule="auto"/>
                          <w:ind w:left="720" w:hanging="360"/>
                        </w:pPr>
                        <w:r w:rsidRPr="002C1D99">
                          <w:rPr>
                            <w:rFonts w:ascii="LM Roman 12" w:eastAsia="LM Roman 12" w:hAnsi="LM Roman 12"/>
                            <w:color w:val="000000"/>
                            <w:sz w:val="22"/>
                          </w:rPr>
                          <w:t>WAP that prompts the user to input number of calls and calculate the monthly telephone bills as per the following rule:</w:t>
                        </w:r>
                        <w:r w:rsidRPr="002C1D99">
                          <w:rPr>
                            <w:rFonts w:ascii="LM Roman 12" w:eastAsia="LM Roman 12" w:hAnsi="LM Roman 12"/>
                            <w:color w:val="000000"/>
                            <w:sz w:val="22"/>
                          </w:rPr>
                          <w:br/>
                          <w:t>Minimum Rs. 200 for up to 100 calls.</w:t>
                        </w:r>
                        <w:r w:rsidRPr="002C1D99">
                          <w:rPr>
                            <w:rFonts w:ascii="LM Roman 12" w:eastAsia="LM Roman 12" w:hAnsi="LM Roman 12"/>
                            <w:color w:val="000000"/>
                            <w:sz w:val="22"/>
                          </w:rPr>
                          <w:br/>
                          <w:t>Plus Rs. 0.60 per call for next 50 calls.</w:t>
                        </w:r>
                        <w:r w:rsidRPr="002C1D99">
                          <w:rPr>
                            <w:rFonts w:ascii="LM Roman 12" w:eastAsia="LM Roman 12" w:hAnsi="LM Roman 12"/>
                            <w:color w:val="000000"/>
                            <w:sz w:val="22"/>
                          </w:rPr>
                          <w:br/>
                          <w:t>Plus Rs. 0.50 per call for next 50 calls.</w:t>
                        </w:r>
                        <w:r w:rsidRPr="002C1D99">
                          <w:rPr>
                            <w:rFonts w:ascii="LM Roman 12" w:eastAsia="LM Roman 12" w:hAnsi="LM Roman 12"/>
                            <w:color w:val="000000"/>
                            <w:sz w:val="22"/>
                          </w:rPr>
                          <w:br/>
                          <w:t>Plus Rs. 0.40 per call for any call beyond 200 calls.</w:t>
                        </w:r>
                      </w:p>
                      <w:p w14:paraId="27B28316" w14:textId="77777777" w:rsidR="00AC4AFE" w:rsidRDefault="00AC4AFE" w:rsidP="002C1D99">
                        <w:pPr>
                          <w:numPr>
                            <w:ilvl w:val="0"/>
                            <w:numId w:val="26"/>
                          </w:numPr>
                          <w:spacing w:after="0" w:line="240" w:lineRule="auto"/>
                          <w:ind w:left="720" w:hanging="360"/>
                        </w:pPr>
                        <w:r>
                          <w:rPr>
                            <w:rFonts w:ascii="LM Roman 12" w:eastAsia="LM Roman 12" w:hAnsi="LM Roman 12"/>
                            <w:color w:val="000000"/>
                            <w:sz w:val="22"/>
                          </w:rPr>
                          <w:t>WAP to print numbers between two given numbers which is divisible by 2 but not divisible by 3.</w:t>
                        </w:r>
                      </w:p>
                      <w:p w14:paraId="065B9978" w14:textId="77777777" w:rsidR="00AC4AFE" w:rsidRDefault="00AC4AFE" w:rsidP="002C1D99">
                        <w:pPr>
                          <w:numPr>
                            <w:ilvl w:val="0"/>
                            <w:numId w:val="26"/>
                          </w:numPr>
                          <w:spacing w:after="0" w:line="240" w:lineRule="auto"/>
                          <w:ind w:left="720" w:hanging="360"/>
                        </w:pPr>
                        <w:r>
                          <w:rPr>
                            <w:rFonts w:ascii="LM Roman 12" w:eastAsia="LM Roman 12" w:hAnsi="LM Roman 12"/>
                            <w:color w:val="000000"/>
                            <w:sz w:val="22"/>
                          </w:rPr>
                          <w:t>WAP to find factorial of the given number.</w:t>
                        </w:r>
                      </w:p>
                      <w:p w14:paraId="485CD4B8" w14:textId="3C3DA2D8" w:rsidR="00AC4AFE" w:rsidRDefault="00AC4AFE" w:rsidP="00E074E9">
                        <w:pPr>
                          <w:numPr>
                            <w:ilvl w:val="0"/>
                            <w:numId w:val="26"/>
                          </w:numPr>
                          <w:spacing w:after="0" w:line="240" w:lineRule="auto"/>
                          <w:ind w:left="720" w:hanging="360"/>
                        </w:pPr>
                        <w:r>
                          <w:rPr>
                            <w:rFonts w:ascii="LM Roman 12" w:eastAsia="LM Roman 12" w:hAnsi="LM Roman 12"/>
                            <w:color w:val="000000"/>
                            <w:sz w:val="22"/>
                          </w:rPr>
                          <w:t>WAP to find whether the given number is prime or not</w:t>
                        </w:r>
                        <w:r w:rsidR="00E074E9">
                          <w:rPr>
                            <w:rFonts w:ascii="LM Roman 12" w:eastAsia="LM Roman 12" w:hAnsi="LM Roman 12"/>
                            <w:color w:val="000000"/>
                            <w:sz w:val="22"/>
                          </w:rPr>
                          <w:t xml:space="preserve"> without using function.</w:t>
                        </w:r>
                      </w:p>
                      <w:p w14:paraId="0702EC2D" w14:textId="3FD36A39" w:rsidR="00AC4AFE" w:rsidRDefault="00AC4AFE" w:rsidP="002C1D99">
                        <w:pPr>
                          <w:numPr>
                            <w:ilvl w:val="0"/>
                            <w:numId w:val="26"/>
                          </w:numPr>
                          <w:spacing w:after="0" w:line="240" w:lineRule="auto"/>
                          <w:ind w:left="720" w:hanging="360"/>
                        </w:pPr>
                        <w:r>
                          <w:rPr>
                            <w:rFonts w:ascii="LM Roman 12" w:eastAsia="LM Roman 12" w:hAnsi="LM Roman 12"/>
                            <w:color w:val="000000"/>
                            <w:sz w:val="22"/>
                          </w:rPr>
                          <w:t>WAP to print given number in reverse order.</w:t>
                        </w:r>
                      </w:p>
                    </w:tc>
                    <w:tc>
                      <w:tcPr>
                        <w:tcW w:w="744" w:type="dxa"/>
                        <w:tcBorders>
                          <w:top w:val="single" w:sz="7" w:space="0" w:color="D3D3D3"/>
                          <w:left w:val="single" w:sz="7" w:space="0" w:color="D3D3D3"/>
                          <w:bottom w:val="single" w:sz="7" w:space="0" w:color="D3D3D3"/>
                          <w:right w:val="nil"/>
                        </w:tcBorders>
                      </w:tcPr>
                      <w:p w14:paraId="002CF17C" w14:textId="175FE322" w:rsidR="00AC4AFE" w:rsidRDefault="00C0658F" w:rsidP="00BA3858">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5,6</w:t>
                        </w:r>
                      </w:p>
                    </w:tc>
                  </w:tr>
                  <w:tr w:rsidR="00AC4AFE" w14:paraId="283E95AA" w14:textId="3E6E6F8A"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5F21C2D9" w14:textId="2B08C9C4" w:rsidR="00AC4AFE" w:rsidRDefault="003C2E32">
                        <w:pPr>
                          <w:spacing w:after="0" w:line="240" w:lineRule="auto"/>
                          <w:jc w:val="center"/>
                        </w:pPr>
                        <w:r w:rsidRPr="00141267">
                          <w:rPr>
                            <w:rFonts w:ascii="LM Roman 12" w:eastAsia="LM Roman 12" w:hAnsi="LM Roman 12"/>
                            <w:color w:val="000000"/>
                            <w:sz w:val="22"/>
                          </w:rPr>
                          <w:t>4</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2D3CD500" w14:textId="588ED882" w:rsidR="00AC4AFE" w:rsidRDefault="00AC4AFE">
                        <w:pPr>
                          <w:spacing w:after="0" w:line="240" w:lineRule="auto"/>
                        </w:pPr>
                        <w:r>
                          <w:rPr>
                            <w:rFonts w:ascii="LM Roman 12" w:eastAsia="LM Roman 12" w:hAnsi="LM Roman 12"/>
                            <w:b/>
                            <w:color w:val="000000"/>
                            <w:sz w:val="22"/>
                          </w:rPr>
                          <w:t>Arrays I</w:t>
                        </w:r>
                        <w:r>
                          <w:rPr>
                            <w:rFonts w:ascii="LM Roman 12" w:eastAsia="LM Roman 12" w:hAnsi="LM Roman 12"/>
                            <w:color w:val="000000"/>
                            <w:sz w:val="22"/>
                          </w:rPr>
                          <w:br/>
                        </w:r>
                      </w:p>
                      <w:p w14:paraId="11C4367F" w14:textId="77777777" w:rsidR="00AC4AFE" w:rsidRDefault="00AC4AFE" w:rsidP="00B14CA8">
                        <w:pPr>
                          <w:numPr>
                            <w:ilvl w:val="0"/>
                            <w:numId w:val="6"/>
                          </w:numPr>
                          <w:spacing w:after="0" w:line="240" w:lineRule="auto"/>
                          <w:ind w:left="720" w:hanging="360"/>
                        </w:pPr>
                        <w:r>
                          <w:rPr>
                            <w:rFonts w:ascii="LM Roman 12" w:eastAsia="LM Roman 12" w:hAnsi="LM Roman 12"/>
                            <w:color w:val="000000"/>
                            <w:sz w:val="22"/>
                          </w:rPr>
                          <w:t>WAP to count number of even or odd number from an array of n numbers.</w:t>
                        </w:r>
                      </w:p>
                      <w:p w14:paraId="2F6B6348" w14:textId="77777777" w:rsidR="00AC4AFE" w:rsidRDefault="00AC4AFE" w:rsidP="00B14CA8">
                        <w:pPr>
                          <w:numPr>
                            <w:ilvl w:val="0"/>
                            <w:numId w:val="6"/>
                          </w:numPr>
                          <w:spacing w:after="0" w:line="240" w:lineRule="auto"/>
                          <w:ind w:left="720" w:hanging="360"/>
                        </w:pPr>
                        <w:r>
                          <w:rPr>
                            <w:rFonts w:ascii="LM Roman 12" w:eastAsia="LM Roman 12" w:hAnsi="LM Roman 12"/>
                            <w:color w:val="000000"/>
                            <w:sz w:val="22"/>
                          </w:rPr>
                          <w:t>WAP to accept n numbers in an array. Display the sum of all the numbers which are divisible by either 3 or 5.</w:t>
                        </w:r>
                      </w:p>
                      <w:p w14:paraId="36244382" w14:textId="547A4991" w:rsidR="00AC4AFE" w:rsidRDefault="00AC4AFE" w:rsidP="00E074E9">
                        <w:pPr>
                          <w:numPr>
                            <w:ilvl w:val="0"/>
                            <w:numId w:val="6"/>
                          </w:numPr>
                          <w:spacing w:after="0" w:line="240" w:lineRule="auto"/>
                          <w:ind w:left="720" w:hanging="360"/>
                        </w:pPr>
                        <w:r>
                          <w:rPr>
                            <w:rFonts w:ascii="LM Roman 12" w:eastAsia="LM Roman 12" w:hAnsi="LM Roman 12"/>
                            <w:color w:val="000000"/>
                            <w:sz w:val="22"/>
                          </w:rPr>
                          <w:t>WAP to accept n numbers in an array. Now, enter a number and search whether the number is present or not in the list of array elements by using linear search.</w:t>
                        </w:r>
                      </w:p>
                    </w:tc>
                    <w:tc>
                      <w:tcPr>
                        <w:tcW w:w="744" w:type="dxa"/>
                        <w:tcBorders>
                          <w:top w:val="single" w:sz="7" w:space="0" w:color="D3D3D3"/>
                          <w:left w:val="single" w:sz="7" w:space="0" w:color="D3D3D3"/>
                          <w:bottom w:val="single" w:sz="7" w:space="0" w:color="D3D3D3"/>
                          <w:right w:val="nil"/>
                        </w:tcBorders>
                      </w:tcPr>
                      <w:p w14:paraId="2DB9D6A1" w14:textId="2B268E97" w:rsidR="00AC4AFE" w:rsidRDefault="003C2E32" w:rsidP="00BA3858">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7</w:t>
                        </w:r>
                      </w:p>
                    </w:tc>
                  </w:tr>
                  <w:tr w:rsidR="00AC4AFE" w14:paraId="12C8F991" w14:textId="4D6B9BA1"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182707BD" w14:textId="77CD6434" w:rsidR="00AC4AFE" w:rsidRDefault="003C2E32">
                        <w:pPr>
                          <w:spacing w:after="0" w:line="240" w:lineRule="auto"/>
                          <w:jc w:val="center"/>
                          <w:rPr>
                            <w:rFonts w:ascii="LM Roman 12" w:eastAsia="LM Roman 12" w:hAnsi="LM Roman 12"/>
                            <w:color w:val="000000"/>
                            <w:sz w:val="22"/>
                          </w:rPr>
                        </w:pPr>
                        <w:r>
                          <w:rPr>
                            <w:rFonts w:ascii="LM Roman 12" w:eastAsia="LM Roman 12" w:hAnsi="LM Roman 12"/>
                            <w:color w:val="000000"/>
                            <w:sz w:val="22"/>
                          </w:rPr>
                          <w:t>5</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6C9DC236" w14:textId="77777777" w:rsidR="00AC4AFE" w:rsidRDefault="00AC4AFE">
                        <w:pPr>
                          <w:spacing w:after="0" w:line="240" w:lineRule="auto"/>
                          <w:rPr>
                            <w:rFonts w:ascii="LM Roman 12" w:eastAsia="LM Roman 12" w:hAnsi="LM Roman 12"/>
                            <w:b/>
                            <w:color w:val="000000"/>
                            <w:sz w:val="22"/>
                          </w:rPr>
                        </w:pPr>
                        <w:r>
                          <w:rPr>
                            <w:rFonts w:ascii="LM Roman 12" w:eastAsia="LM Roman 12" w:hAnsi="LM Roman 12"/>
                            <w:b/>
                            <w:color w:val="000000"/>
                            <w:sz w:val="22"/>
                          </w:rPr>
                          <w:t>Arrays II</w:t>
                        </w:r>
                      </w:p>
                      <w:p w14:paraId="7B3075CB" w14:textId="77777777" w:rsidR="00AC4AFE" w:rsidRDefault="00AC4AFE" w:rsidP="00ED3C83">
                        <w:pPr>
                          <w:numPr>
                            <w:ilvl w:val="0"/>
                            <w:numId w:val="28"/>
                          </w:numPr>
                          <w:spacing w:after="0" w:line="240" w:lineRule="auto"/>
                          <w:ind w:left="720" w:hanging="360"/>
                          <w:jc w:val="both"/>
                        </w:pPr>
                        <w:r>
                          <w:rPr>
                            <w:rFonts w:ascii="LM Roman 12" w:eastAsia="LM Roman 12" w:hAnsi="LM Roman 12"/>
                            <w:color w:val="000000"/>
                            <w:sz w:val="22"/>
                          </w:rPr>
                          <w:t>WAP to read values in two-dimensional array and print them in matrix form.</w:t>
                        </w:r>
                      </w:p>
                      <w:p w14:paraId="57C067FB" w14:textId="44AC06E3" w:rsidR="00AC4AFE" w:rsidRPr="00635882" w:rsidRDefault="00AC4AFE" w:rsidP="005A3668">
                        <w:pPr>
                          <w:numPr>
                            <w:ilvl w:val="0"/>
                            <w:numId w:val="28"/>
                          </w:numPr>
                          <w:spacing w:after="0" w:line="240" w:lineRule="auto"/>
                          <w:ind w:left="720" w:hanging="360"/>
                          <w:jc w:val="both"/>
                        </w:pPr>
                        <w:r>
                          <w:rPr>
                            <w:rFonts w:ascii="LM Roman 12" w:eastAsia="LM Roman 12" w:hAnsi="LM Roman 12"/>
                            <w:color w:val="000000"/>
                            <w:sz w:val="22"/>
                          </w:rPr>
                          <w:t>WAP to read two matrices of size n X n, perform multiplication operation and store result in third matrix and print it.</w:t>
                        </w:r>
                      </w:p>
                      <w:p w14:paraId="2C60A5E4" w14:textId="46CD9455" w:rsidR="00AC4AFE" w:rsidRPr="00635882" w:rsidRDefault="00AC4AFE" w:rsidP="00ED3C83">
                        <w:pPr>
                          <w:numPr>
                            <w:ilvl w:val="0"/>
                            <w:numId w:val="28"/>
                          </w:numPr>
                          <w:spacing w:after="0" w:line="240" w:lineRule="auto"/>
                          <w:ind w:left="720" w:hanging="360"/>
                          <w:jc w:val="both"/>
                        </w:pPr>
                        <w:r w:rsidRPr="00635882">
                          <w:rPr>
                            <w:rFonts w:ascii="LM Roman 12" w:eastAsia="LM Roman 12" w:hAnsi="LM Roman 12"/>
                            <w:color w:val="000000"/>
                            <w:sz w:val="22"/>
                          </w:rPr>
                          <w:t>WAP to store numbers in 4 X 4 matrix in a two-dimensional array. Find the sum of the numbers of each row and the sum of numbers of each column of the matrix.</w:t>
                        </w:r>
                      </w:p>
                    </w:tc>
                    <w:tc>
                      <w:tcPr>
                        <w:tcW w:w="744" w:type="dxa"/>
                        <w:tcBorders>
                          <w:top w:val="single" w:sz="7" w:space="0" w:color="D3D3D3"/>
                          <w:left w:val="single" w:sz="7" w:space="0" w:color="D3D3D3"/>
                          <w:bottom w:val="single" w:sz="7" w:space="0" w:color="D3D3D3"/>
                          <w:right w:val="nil"/>
                        </w:tcBorders>
                      </w:tcPr>
                      <w:p w14:paraId="343E51B8" w14:textId="66013597" w:rsidR="00AC4AFE" w:rsidRDefault="003C2E32" w:rsidP="00BA3858">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8</w:t>
                        </w:r>
                      </w:p>
                    </w:tc>
                  </w:tr>
                  <w:tr w:rsidR="003C2E32" w14:paraId="568757E3" w14:textId="77777777"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2D6537F1" w14:textId="1D8A1F18" w:rsidR="003C2E32" w:rsidRDefault="003C2E32" w:rsidP="003C2E32">
                        <w:pPr>
                          <w:spacing w:after="0" w:line="240" w:lineRule="auto"/>
                          <w:jc w:val="center"/>
                          <w:rPr>
                            <w:rFonts w:ascii="LM Roman 12" w:eastAsia="LM Roman 12" w:hAnsi="LM Roman 12"/>
                            <w:color w:val="000000"/>
                            <w:sz w:val="22"/>
                          </w:rPr>
                        </w:pPr>
                        <w:r>
                          <w:rPr>
                            <w:rFonts w:ascii="LM Roman 12" w:eastAsia="LM Roman 12" w:hAnsi="LM Roman 12"/>
                            <w:color w:val="000000"/>
                            <w:sz w:val="22"/>
                          </w:rPr>
                          <w:lastRenderedPageBreak/>
                          <w:t>6</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5308767C" w14:textId="77777777" w:rsidR="003C2E32" w:rsidRDefault="003C2E32" w:rsidP="003C2E32">
                        <w:pPr>
                          <w:spacing w:after="0" w:line="240" w:lineRule="auto"/>
                        </w:pPr>
                        <w:r w:rsidRPr="00F81B00">
                          <w:rPr>
                            <w:rFonts w:ascii="LM Roman 12" w:eastAsia="LM Roman 12" w:hAnsi="LM Roman 12"/>
                            <w:b/>
                            <w:color w:val="000000"/>
                            <w:sz w:val="22"/>
                          </w:rPr>
                          <w:t>Function</w:t>
                        </w:r>
                        <w:r>
                          <w:rPr>
                            <w:rFonts w:ascii="LM Roman 12" w:eastAsia="LM Roman 12" w:hAnsi="LM Roman 12"/>
                            <w:color w:val="000000"/>
                            <w:sz w:val="22"/>
                          </w:rPr>
                          <w:t xml:space="preserve"> </w:t>
                        </w:r>
                        <w:r>
                          <w:rPr>
                            <w:rFonts w:ascii="LM Roman 12" w:eastAsia="LM Roman 12" w:hAnsi="LM Roman 12"/>
                            <w:color w:val="000000"/>
                            <w:sz w:val="22"/>
                          </w:rPr>
                          <w:br/>
                        </w:r>
                      </w:p>
                      <w:p w14:paraId="06B64E50" w14:textId="77777777" w:rsidR="003C2E32" w:rsidRDefault="003C2E32" w:rsidP="003C2E32">
                        <w:pPr>
                          <w:numPr>
                            <w:ilvl w:val="0"/>
                            <w:numId w:val="5"/>
                          </w:numPr>
                          <w:spacing w:after="0" w:line="240" w:lineRule="auto"/>
                          <w:ind w:left="720" w:hanging="360"/>
                        </w:pPr>
                        <w:r>
                          <w:rPr>
                            <w:rFonts w:ascii="LM Roman 12" w:eastAsia="LM Roman 12" w:hAnsi="LM Roman 12"/>
                            <w:color w:val="000000"/>
                            <w:sz w:val="22"/>
                          </w:rPr>
                          <w:t>WAP to calculate simple interest using method.</w:t>
                        </w:r>
                      </w:p>
                      <w:p w14:paraId="1AE70FAF" w14:textId="77777777" w:rsidR="003C2E32" w:rsidRDefault="003C2E32" w:rsidP="003C2E32">
                        <w:pPr>
                          <w:numPr>
                            <w:ilvl w:val="0"/>
                            <w:numId w:val="5"/>
                          </w:numPr>
                          <w:spacing w:after="0" w:line="240" w:lineRule="auto"/>
                          <w:ind w:left="720" w:hanging="360"/>
                        </w:pPr>
                        <w:r>
                          <w:rPr>
                            <w:rFonts w:ascii="LM Roman 12" w:eastAsia="LM Roman 12" w:hAnsi="LM Roman 12"/>
                            <w:color w:val="000000"/>
                            <w:sz w:val="22"/>
                          </w:rPr>
                          <w:t>WAP to find maximum number from given two numbers using method.</w:t>
                        </w:r>
                      </w:p>
                      <w:p w14:paraId="2D515E07" w14:textId="77777777" w:rsidR="003C2E32" w:rsidRDefault="003C2E32" w:rsidP="003C2E32">
                        <w:pPr>
                          <w:numPr>
                            <w:ilvl w:val="0"/>
                            <w:numId w:val="5"/>
                          </w:numPr>
                          <w:spacing w:after="0" w:line="240" w:lineRule="auto"/>
                          <w:ind w:left="720" w:hanging="360"/>
                        </w:pPr>
                        <w:r>
                          <w:rPr>
                            <w:rFonts w:ascii="LM Roman 12" w:eastAsia="LM Roman 12" w:hAnsi="LM Roman 12"/>
                            <w:color w:val="000000"/>
                            <w:sz w:val="22"/>
                          </w:rPr>
                          <w:t>WAP to generate Fibonacci series of N given number using method.</w:t>
                        </w:r>
                      </w:p>
                      <w:p w14:paraId="259107E3" w14:textId="77777777" w:rsidR="003C2E32" w:rsidRDefault="003C2E32" w:rsidP="003C2E32">
                        <w:pPr>
                          <w:numPr>
                            <w:ilvl w:val="0"/>
                            <w:numId w:val="5"/>
                          </w:numPr>
                          <w:spacing w:after="0" w:line="240" w:lineRule="auto"/>
                          <w:ind w:left="720" w:hanging="360"/>
                          <w:jc w:val="both"/>
                        </w:pPr>
                        <w:r>
                          <w:rPr>
                            <w:rFonts w:ascii="LM Roman 12" w:eastAsia="LM Roman 12" w:hAnsi="LM Roman 12"/>
                            <w:color w:val="000000"/>
                            <w:sz w:val="22"/>
                          </w:rPr>
                          <w:t>WAP to accept a number and check whether the number is prime or not. Use method name check (int n). The method returns 1, if the number is prime otherwise, it returns 0.</w:t>
                        </w:r>
                      </w:p>
                      <w:p w14:paraId="47E86508" w14:textId="0030FD07" w:rsidR="003C2E32" w:rsidRPr="003C2E32" w:rsidRDefault="003C2E32" w:rsidP="003C2E32">
                        <w:pPr>
                          <w:numPr>
                            <w:ilvl w:val="0"/>
                            <w:numId w:val="5"/>
                          </w:numPr>
                          <w:spacing w:after="0" w:line="240" w:lineRule="auto"/>
                          <w:ind w:left="720" w:hanging="360"/>
                        </w:pPr>
                        <w:r>
                          <w:rPr>
                            <w:rFonts w:ascii="LM Roman 12" w:eastAsia="LM Roman 12" w:hAnsi="LM Roman 12"/>
                            <w:color w:val="000000"/>
                            <w:sz w:val="22"/>
                          </w:rPr>
                          <w:t>WAP that calculates area of circle, triangle and square using method overloading.</w:t>
                        </w:r>
                      </w:p>
                      <w:p w14:paraId="1F1FD3E5" w14:textId="5CAD0CFA" w:rsidR="003C2E32" w:rsidRPr="003C2E32" w:rsidRDefault="003C2E32" w:rsidP="003C2E32">
                        <w:pPr>
                          <w:numPr>
                            <w:ilvl w:val="0"/>
                            <w:numId w:val="5"/>
                          </w:numPr>
                          <w:spacing w:after="0" w:line="240" w:lineRule="auto"/>
                          <w:ind w:left="720" w:hanging="360"/>
                          <w:rPr>
                            <w:rFonts w:ascii="LM Roman 12" w:eastAsia="LM Roman 12" w:hAnsi="LM Roman 12"/>
                            <w:b/>
                            <w:color w:val="000000"/>
                            <w:sz w:val="22"/>
                          </w:rPr>
                        </w:pPr>
                        <w:r w:rsidRPr="003C2E32">
                          <w:rPr>
                            <w:rFonts w:ascii="LM Roman 12" w:eastAsia="LM Roman 12" w:hAnsi="LM Roman 12"/>
                            <w:color w:val="000000"/>
                            <w:sz w:val="22"/>
                          </w:rPr>
                          <w:t>Write a method with following method header: public int gcd (int num1, int num2). Write a program that prompts the user to enter two integers and compute the gcd of two integers. [Note: The greatest common divisor (GCD) of two numbers is the largest number that divides them both.]</w:t>
                        </w:r>
                      </w:p>
                    </w:tc>
                    <w:tc>
                      <w:tcPr>
                        <w:tcW w:w="744" w:type="dxa"/>
                        <w:tcBorders>
                          <w:top w:val="single" w:sz="7" w:space="0" w:color="D3D3D3"/>
                          <w:left w:val="single" w:sz="7" w:space="0" w:color="D3D3D3"/>
                          <w:bottom w:val="single" w:sz="7" w:space="0" w:color="D3D3D3"/>
                          <w:right w:val="nil"/>
                        </w:tcBorders>
                      </w:tcPr>
                      <w:p w14:paraId="2310CCA3" w14:textId="685EF8D4"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9,10</w:t>
                        </w:r>
                      </w:p>
                    </w:tc>
                  </w:tr>
                  <w:tr w:rsidR="003C2E32" w14:paraId="145E91CC" w14:textId="55D1DEB4"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04006085" w14:textId="6FD9E3C3" w:rsidR="003C2E32" w:rsidRDefault="003C2E32" w:rsidP="003C2E32">
                        <w:pPr>
                          <w:spacing w:after="0" w:line="240" w:lineRule="auto"/>
                          <w:jc w:val="center"/>
                        </w:pPr>
                        <w:r w:rsidRPr="00141267">
                          <w:rPr>
                            <w:rFonts w:ascii="LM Roman 12" w:eastAsia="LM Roman 12" w:hAnsi="LM Roman 12"/>
                            <w:color w:val="000000"/>
                            <w:sz w:val="22"/>
                          </w:rPr>
                          <w:t>7</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1D8385EA" w14:textId="429E4E0B" w:rsidR="003C2E32" w:rsidRDefault="003C2E32" w:rsidP="003C2E32">
                        <w:pPr>
                          <w:spacing w:after="0" w:line="240" w:lineRule="auto"/>
                        </w:pPr>
                        <w:r>
                          <w:rPr>
                            <w:rFonts w:ascii="LM Roman 12" w:eastAsia="LM Roman 12" w:hAnsi="LM Roman 12"/>
                            <w:b/>
                            <w:color w:val="000000"/>
                            <w:sz w:val="22"/>
                          </w:rPr>
                          <w:t>Objects and Classes I</w:t>
                        </w:r>
                        <w:r>
                          <w:rPr>
                            <w:rFonts w:ascii="LM Roman 12" w:eastAsia="LM Roman 12" w:hAnsi="LM Roman 12"/>
                            <w:color w:val="000000"/>
                            <w:sz w:val="22"/>
                          </w:rPr>
                          <w:br/>
                        </w:r>
                      </w:p>
                      <w:p w14:paraId="59B5334E" w14:textId="3D700984" w:rsidR="003C2E32" w:rsidRDefault="003C2E32" w:rsidP="003C2E32">
                        <w:pPr>
                          <w:numPr>
                            <w:ilvl w:val="0"/>
                            <w:numId w:val="7"/>
                          </w:numPr>
                          <w:spacing w:after="0" w:line="240" w:lineRule="auto"/>
                          <w:ind w:left="720" w:hanging="360"/>
                          <w:jc w:val="both"/>
                        </w:pPr>
                        <w:r>
                          <w:rPr>
                            <w:rFonts w:ascii="LM Roman 12" w:eastAsia="LM Roman 12" w:hAnsi="LM Roman 12"/>
                            <w:color w:val="000000"/>
                            <w:sz w:val="22"/>
                          </w:rPr>
                          <w:t>Create a class named Candidate with Candidate_ID, Candidate_Name, Candidate_Age, Candidate_Weight and Candidate_Height data members. Also create a method GetCandidateDetails() and DisplayCandidateDetails(). Create main method to demonstrate the Candidate class.</w:t>
                        </w:r>
                      </w:p>
                      <w:p w14:paraId="177E1440" w14:textId="176A005A" w:rsidR="003C2E32" w:rsidRPr="00FD0DEF" w:rsidRDefault="003C2E32" w:rsidP="003C2E32">
                        <w:pPr>
                          <w:numPr>
                            <w:ilvl w:val="0"/>
                            <w:numId w:val="7"/>
                          </w:numPr>
                          <w:spacing w:after="0" w:line="240" w:lineRule="auto"/>
                          <w:ind w:left="720" w:hanging="360"/>
                          <w:jc w:val="both"/>
                        </w:pPr>
                        <w:r>
                          <w:rPr>
                            <w:rFonts w:ascii="LM Roman 12" w:eastAsia="LM Roman 12" w:hAnsi="LM Roman 12"/>
                            <w:color w:val="000000"/>
                            <w:sz w:val="22"/>
                          </w:rPr>
                          <w:t>Create a class named Bank_Account with Account_No, User_Name, Email, Account_Type and Account_Balance data members. Also create a method GetAccountDetails() and DisplayAccountDetails(). Create main method to demonstrate the Bank_Account class. </w:t>
                        </w:r>
                      </w:p>
                      <w:p w14:paraId="5ADB97B7" w14:textId="77777777" w:rsidR="003C2E32" w:rsidRDefault="003C2E32" w:rsidP="003C2E32">
                        <w:pPr>
                          <w:numPr>
                            <w:ilvl w:val="0"/>
                            <w:numId w:val="7"/>
                          </w:numPr>
                          <w:spacing w:after="0" w:line="240" w:lineRule="auto"/>
                          <w:ind w:left="720" w:hanging="360"/>
                        </w:pPr>
                        <w:r>
                          <w:rPr>
                            <w:rFonts w:ascii="LM Roman 12" w:eastAsia="LM Roman 12" w:hAnsi="LM Roman 12"/>
                            <w:color w:val="000000"/>
                            <w:sz w:val="22"/>
                          </w:rPr>
                          <w:t> WAP with following specifications:</w:t>
                        </w:r>
                        <w:r>
                          <w:rPr>
                            <w:rFonts w:ascii="LM Roman 12" w:eastAsia="LM Roman 12" w:hAnsi="LM Roman 12"/>
                            <w:color w:val="000000"/>
                            <w:sz w:val="22"/>
                          </w:rPr>
                          <w:br/>
                          <w:t>Class Name: Employee</w:t>
                        </w:r>
                        <w:r>
                          <w:rPr>
                            <w:rFonts w:ascii="LM Roman 12" w:eastAsia="LM Roman 12" w:hAnsi="LM Roman 12"/>
                            <w:color w:val="000000"/>
                            <w:sz w:val="22"/>
                          </w:rPr>
                          <w:br/>
                          <w:t>Data Members: Employee_ID, Employee_Name, Designation, Age, Salary</w:t>
                        </w:r>
                        <w:r>
                          <w:rPr>
                            <w:rFonts w:ascii="LM Roman 12" w:eastAsia="LM Roman 12" w:hAnsi="LM Roman 12"/>
                            <w:color w:val="000000"/>
                            <w:sz w:val="22"/>
                          </w:rPr>
                          <w:br/>
                          <w:t>Member Functions: GetEmployeeDetails () and DisplayEmpolyeeDetails ().</w:t>
                        </w:r>
                      </w:p>
                      <w:p w14:paraId="429F263A" w14:textId="77777777" w:rsidR="003C2E32" w:rsidRPr="002C1D99" w:rsidRDefault="003C2E32" w:rsidP="003C2E32">
                        <w:pPr>
                          <w:numPr>
                            <w:ilvl w:val="0"/>
                            <w:numId w:val="7"/>
                          </w:numPr>
                          <w:spacing w:after="0" w:line="240" w:lineRule="auto"/>
                          <w:ind w:left="720" w:hanging="360"/>
                        </w:pPr>
                        <w:r>
                          <w:rPr>
                            <w:rFonts w:ascii="LM Roman 12" w:eastAsia="LM Roman 12" w:hAnsi="LM Roman 12"/>
                            <w:color w:val="000000"/>
                            <w:sz w:val="22"/>
                          </w:rPr>
                          <w:t> Write a class program with following specifications:</w:t>
                        </w:r>
                        <w:r>
                          <w:rPr>
                            <w:rFonts w:ascii="LM Roman 12" w:eastAsia="LM Roman 12" w:hAnsi="LM Roman 12"/>
                            <w:color w:val="000000"/>
                            <w:sz w:val="22"/>
                          </w:rPr>
                          <w:br/>
                          <w:t>Class Name: Student</w:t>
                        </w:r>
                        <w:r>
                          <w:rPr>
                            <w:rFonts w:ascii="LM Roman 12" w:eastAsia="LM Roman 12" w:hAnsi="LM Roman 12"/>
                            <w:color w:val="000000"/>
                            <w:sz w:val="22"/>
                          </w:rPr>
                          <w:br/>
                          <w:t>Data Members: Enrollment_No, Student_Name, Semester, CPI and SPI </w:t>
                        </w:r>
                        <w:r>
                          <w:rPr>
                            <w:rFonts w:ascii="LM Roman 12" w:eastAsia="LM Roman 12" w:hAnsi="LM Roman 12"/>
                            <w:color w:val="000000"/>
                            <w:sz w:val="22"/>
                          </w:rPr>
                          <w:br/>
                          <w:t>Member Functions: GetStudentDetails () and DisplayStudentDetails ().</w:t>
                        </w:r>
                      </w:p>
                      <w:p w14:paraId="6E8A52EA" w14:textId="77777777" w:rsidR="003C2E32" w:rsidRDefault="003C2E32" w:rsidP="003C2E32">
                        <w:pPr>
                          <w:numPr>
                            <w:ilvl w:val="0"/>
                            <w:numId w:val="7"/>
                          </w:numPr>
                          <w:spacing w:after="0" w:line="240" w:lineRule="auto"/>
                          <w:ind w:left="720" w:hanging="360"/>
                        </w:pPr>
                        <w:r>
                          <w:rPr>
                            <w:rFonts w:ascii="LM Roman 12" w:eastAsia="LM Roman 12" w:hAnsi="LM Roman 12"/>
                            <w:color w:val="000000"/>
                            <w:sz w:val="22"/>
                          </w:rPr>
                          <w:t>WAP to create Circle class with area and perimeter function to find area and perimeter of circle.</w:t>
                        </w:r>
                      </w:p>
                      <w:p w14:paraId="355837B9" w14:textId="1EF184D9" w:rsidR="004D5AA4" w:rsidRPr="004D5AA4" w:rsidRDefault="003C2E32" w:rsidP="003112B8">
                        <w:pPr>
                          <w:numPr>
                            <w:ilvl w:val="0"/>
                            <w:numId w:val="7"/>
                          </w:numPr>
                          <w:spacing w:after="0" w:line="240" w:lineRule="auto"/>
                          <w:ind w:left="720" w:hanging="360"/>
                          <w:jc w:val="both"/>
                        </w:pPr>
                        <w:r>
                          <w:rPr>
                            <w:rFonts w:ascii="LM Roman 12" w:eastAsia="LM Roman 12" w:hAnsi="LM Roman 12"/>
                            <w:color w:val="000000"/>
                            <w:sz w:val="22"/>
                          </w:rPr>
                          <w:t>Define Time class with hour and minute as data member. Also define addition method to add two-time objects.</w:t>
                        </w:r>
                      </w:p>
                    </w:tc>
                    <w:tc>
                      <w:tcPr>
                        <w:tcW w:w="744" w:type="dxa"/>
                        <w:tcBorders>
                          <w:top w:val="single" w:sz="7" w:space="0" w:color="D3D3D3"/>
                          <w:left w:val="single" w:sz="7" w:space="0" w:color="D3D3D3"/>
                          <w:bottom w:val="single" w:sz="7" w:space="0" w:color="D3D3D3"/>
                          <w:right w:val="nil"/>
                        </w:tcBorders>
                      </w:tcPr>
                      <w:p w14:paraId="6F597794" w14:textId="1BD171BC"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11,12</w:t>
                        </w:r>
                      </w:p>
                    </w:tc>
                  </w:tr>
                  <w:tr w:rsidR="004D5AA4" w14:paraId="228C8BD5" w14:textId="77777777"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1EF2F07B" w14:textId="5879CCE3" w:rsidR="004D5AA4" w:rsidRDefault="004D5AA4" w:rsidP="003C2E32">
                        <w:pPr>
                          <w:spacing w:after="0" w:line="240" w:lineRule="auto"/>
                          <w:jc w:val="center"/>
                        </w:pPr>
                        <w:r w:rsidRPr="00141267">
                          <w:rPr>
                            <w:rFonts w:ascii="LM Roman 12" w:eastAsia="LM Roman 12" w:hAnsi="LM Roman 12"/>
                            <w:color w:val="000000"/>
                            <w:sz w:val="22"/>
                          </w:rPr>
                          <w:t>8</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09F9955C" w14:textId="40892D7B" w:rsidR="004D5AA4" w:rsidRDefault="004D5AA4" w:rsidP="003C2E32">
                        <w:pPr>
                          <w:spacing w:after="0" w:line="240" w:lineRule="auto"/>
                          <w:rPr>
                            <w:rFonts w:ascii="LM Roman 12" w:eastAsia="LM Roman 12" w:hAnsi="LM Roman 12"/>
                            <w:b/>
                            <w:color w:val="000000"/>
                            <w:sz w:val="22"/>
                          </w:rPr>
                        </w:pPr>
                        <w:r>
                          <w:rPr>
                            <w:rFonts w:ascii="LM Roman 12" w:eastAsia="LM Roman 12" w:hAnsi="LM Roman 12"/>
                            <w:b/>
                            <w:color w:val="000000"/>
                            <w:sz w:val="22"/>
                          </w:rPr>
                          <w:t>Constructor</w:t>
                        </w:r>
                      </w:p>
                      <w:p w14:paraId="69A2A471" w14:textId="77777777" w:rsidR="004D5AA4" w:rsidRDefault="004D5AA4" w:rsidP="003C2E32">
                        <w:pPr>
                          <w:spacing w:after="0" w:line="240" w:lineRule="auto"/>
                          <w:rPr>
                            <w:rFonts w:ascii="LM Roman 12" w:eastAsia="LM Roman 12" w:hAnsi="LM Roman 12"/>
                            <w:b/>
                            <w:color w:val="000000"/>
                            <w:sz w:val="22"/>
                          </w:rPr>
                        </w:pPr>
                      </w:p>
                      <w:p w14:paraId="58B3BE78" w14:textId="77777777" w:rsidR="004D5AA4" w:rsidRDefault="004D5AA4" w:rsidP="004D5AA4">
                        <w:pPr>
                          <w:numPr>
                            <w:ilvl w:val="0"/>
                            <w:numId w:val="36"/>
                          </w:numPr>
                          <w:spacing w:after="0" w:line="240" w:lineRule="auto"/>
                          <w:ind w:left="720" w:hanging="360"/>
                          <w:jc w:val="both"/>
                          <w:rPr>
                            <w:rFonts w:ascii="LM Roman 12" w:eastAsia="LM Roman 12" w:hAnsi="LM Roman 12"/>
                            <w:color w:val="000000"/>
                            <w:sz w:val="22"/>
                          </w:rPr>
                        </w:pPr>
                        <w:r w:rsidRPr="00FD0DEF">
                          <w:rPr>
                            <w:rFonts w:ascii="LM Roman 12" w:eastAsia="LM Roman 12" w:hAnsi="LM Roman 12"/>
                            <w:color w:val="000000"/>
                            <w:sz w:val="22"/>
                          </w:rPr>
                          <w:t>Create a class “Student” that would contain enrolment No, name, and gender and marks as instance variables</w:t>
                        </w:r>
                        <w:r>
                          <w:rPr>
                            <w:rFonts w:ascii="LM Roman 12" w:eastAsia="LM Roman 12" w:hAnsi="LM Roman 12"/>
                            <w:color w:val="000000"/>
                            <w:sz w:val="22"/>
                          </w:rPr>
                          <w:t>.</w:t>
                        </w:r>
                        <w:r w:rsidRPr="00FD0DEF">
                          <w:rPr>
                            <w:rFonts w:ascii="LM Roman 12" w:eastAsia="LM Roman 12" w:hAnsi="LM Roman 12"/>
                            <w:color w:val="000000"/>
                            <w:sz w:val="22"/>
                          </w:rPr>
                          <w:t xml:space="preserve"> Implement constructors to initialize instance variables</w:t>
                        </w:r>
                        <w:r>
                          <w:rPr>
                            <w:rFonts w:ascii="LM Roman 12" w:eastAsia="LM Roman 12" w:hAnsi="LM Roman 12"/>
                            <w:color w:val="000000"/>
                            <w:sz w:val="22"/>
                          </w:rPr>
                          <w:t xml:space="preserve"> and display it.</w:t>
                        </w:r>
                      </w:p>
                      <w:p w14:paraId="029EDEBC" w14:textId="2FD7CD21" w:rsidR="004D5AA4" w:rsidRDefault="004D5AA4" w:rsidP="004D5AA4">
                        <w:pPr>
                          <w:numPr>
                            <w:ilvl w:val="0"/>
                            <w:numId w:val="36"/>
                          </w:numPr>
                          <w:spacing w:after="0" w:line="240" w:lineRule="auto"/>
                          <w:ind w:left="720" w:hanging="360"/>
                          <w:jc w:val="both"/>
                          <w:rPr>
                            <w:rFonts w:ascii="LM Roman 12" w:eastAsia="LM Roman 12" w:hAnsi="LM Roman 12"/>
                            <w:color w:val="000000"/>
                            <w:sz w:val="22"/>
                          </w:rPr>
                        </w:pPr>
                        <w:r>
                          <w:rPr>
                            <w:rFonts w:ascii="LM Roman 12" w:eastAsia="LM Roman 12" w:hAnsi="LM Roman 12"/>
                            <w:color w:val="000000"/>
                            <w:sz w:val="22"/>
                          </w:rPr>
                          <w:t>Write a program to find volume of a box. Initialize the dimension using constructor.</w:t>
                        </w:r>
                      </w:p>
                      <w:p w14:paraId="69006DBB" w14:textId="71F5FA7D" w:rsidR="004D5AA4" w:rsidRDefault="004D5AA4" w:rsidP="004D5AA4">
                        <w:pPr>
                          <w:numPr>
                            <w:ilvl w:val="0"/>
                            <w:numId w:val="36"/>
                          </w:numPr>
                          <w:spacing w:after="0" w:line="240" w:lineRule="auto"/>
                          <w:ind w:left="720" w:hanging="360"/>
                          <w:jc w:val="both"/>
                          <w:rPr>
                            <w:rFonts w:ascii="LM Roman 12" w:eastAsia="LM Roman 12" w:hAnsi="LM Roman 12"/>
                            <w:b/>
                            <w:color w:val="000000"/>
                            <w:sz w:val="22"/>
                          </w:rPr>
                        </w:pPr>
                        <w:r>
                          <w:rPr>
                            <w:rFonts w:ascii="LM Roman 12" w:eastAsia="LM Roman 12" w:hAnsi="LM Roman 12"/>
                            <w:color w:val="000000"/>
                            <w:sz w:val="22"/>
                          </w:rPr>
                          <w:t>Define class for Complex number with real and imaginary part. Describe its constructor, overload the constructors and instantiate its object. Also define addition method to add two Complex objects.</w:t>
                        </w:r>
                      </w:p>
                    </w:tc>
                    <w:tc>
                      <w:tcPr>
                        <w:tcW w:w="744" w:type="dxa"/>
                        <w:tcBorders>
                          <w:top w:val="single" w:sz="7" w:space="0" w:color="D3D3D3"/>
                          <w:left w:val="single" w:sz="7" w:space="0" w:color="D3D3D3"/>
                          <w:bottom w:val="single" w:sz="7" w:space="0" w:color="D3D3D3"/>
                          <w:right w:val="nil"/>
                        </w:tcBorders>
                      </w:tcPr>
                      <w:p w14:paraId="507E90F9" w14:textId="42DA210F" w:rsidR="004D5AA4" w:rsidRDefault="00141267"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13</w:t>
                        </w:r>
                      </w:p>
                    </w:tc>
                  </w:tr>
                  <w:tr w:rsidR="003C2E32" w14:paraId="5A1723B6" w14:textId="564D60F3"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3EFAB1C5" w14:textId="4F995904" w:rsidR="003C2E32" w:rsidRDefault="00141267" w:rsidP="003C2E32">
                        <w:pPr>
                          <w:spacing w:after="0" w:line="240" w:lineRule="auto"/>
                          <w:jc w:val="center"/>
                          <w:rPr>
                            <w:rFonts w:ascii="LM Roman 12" w:eastAsia="LM Roman 12" w:hAnsi="LM Roman 12"/>
                            <w:color w:val="000000"/>
                            <w:sz w:val="22"/>
                          </w:rPr>
                        </w:pPr>
                        <w:r>
                          <w:rPr>
                            <w:rFonts w:ascii="LM Roman 12" w:eastAsia="LM Roman 12" w:hAnsi="LM Roman 12"/>
                            <w:color w:val="000000"/>
                            <w:sz w:val="22"/>
                          </w:rPr>
                          <w:t>9</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1D02F0C6" w14:textId="1C0C1206" w:rsidR="003C2E32" w:rsidRDefault="003C2E32" w:rsidP="003C2E32">
                        <w:pPr>
                          <w:spacing w:after="0" w:line="240" w:lineRule="auto"/>
                          <w:rPr>
                            <w:rFonts w:ascii="LM Roman 12" w:eastAsia="LM Roman 12" w:hAnsi="LM Roman 12"/>
                            <w:b/>
                            <w:color w:val="000000"/>
                            <w:sz w:val="22"/>
                          </w:rPr>
                        </w:pPr>
                        <w:r>
                          <w:rPr>
                            <w:rFonts w:ascii="LM Roman 12" w:eastAsia="LM Roman 12" w:hAnsi="LM Roman 12"/>
                            <w:b/>
                            <w:color w:val="000000"/>
                            <w:sz w:val="22"/>
                          </w:rPr>
                          <w:t>Use of this and Static keyword</w:t>
                        </w:r>
                      </w:p>
                      <w:p w14:paraId="30CC95B1" w14:textId="77777777" w:rsidR="003C2E32" w:rsidRDefault="003C2E32" w:rsidP="003C2E32">
                        <w:pPr>
                          <w:spacing w:after="0" w:line="240" w:lineRule="auto"/>
                          <w:rPr>
                            <w:rFonts w:ascii="LM Roman 12" w:eastAsia="LM Roman 12" w:hAnsi="LM Roman 12"/>
                            <w:b/>
                            <w:color w:val="000000"/>
                            <w:sz w:val="22"/>
                          </w:rPr>
                        </w:pPr>
                      </w:p>
                      <w:p w14:paraId="5661B254" w14:textId="56CF0F31" w:rsidR="003C2E32" w:rsidRDefault="003C2E32" w:rsidP="003C2E32">
                        <w:pPr>
                          <w:numPr>
                            <w:ilvl w:val="0"/>
                            <w:numId w:val="30"/>
                          </w:numPr>
                          <w:spacing w:after="0" w:line="240" w:lineRule="auto"/>
                          <w:ind w:left="720" w:hanging="360"/>
                          <w:jc w:val="both"/>
                          <w:rPr>
                            <w:rFonts w:ascii="LM Roman 12" w:eastAsia="LM Roman 12" w:hAnsi="LM Roman 12"/>
                            <w:color w:val="000000"/>
                            <w:sz w:val="22"/>
                          </w:rPr>
                        </w:pPr>
                        <w:r w:rsidRPr="00FD0DEF">
                          <w:rPr>
                            <w:rFonts w:ascii="LM Roman 12" w:eastAsia="LM Roman 12" w:hAnsi="LM Roman 12"/>
                            <w:color w:val="000000"/>
                            <w:sz w:val="22"/>
                          </w:rPr>
                          <w:t>Write a program in Java to demonstrate use of this keyword. Check whether this can access the Static variables of the class or not.</w:t>
                        </w:r>
                      </w:p>
                      <w:p w14:paraId="6086B38D" w14:textId="451A4BEC" w:rsidR="003C2E32" w:rsidRDefault="003C2E32" w:rsidP="003C2E32">
                        <w:pPr>
                          <w:numPr>
                            <w:ilvl w:val="0"/>
                            <w:numId w:val="30"/>
                          </w:numPr>
                          <w:spacing w:after="0" w:line="240" w:lineRule="auto"/>
                          <w:ind w:left="720" w:hanging="360"/>
                          <w:jc w:val="both"/>
                          <w:rPr>
                            <w:rFonts w:ascii="LM Roman 12" w:eastAsia="LM Roman 12" w:hAnsi="LM Roman 12"/>
                            <w:color w:val="000000"/>
                            <w:sz w:val="22"/>
                          </w:rPr>
                        </w:pPr>
                        <w:r w:rsidRPr="00E24EAB">
                          <w:rPr>
                            <w:rFonts w:ascii="LM Roman 12" w:eastAsia="LM Roman 12" w:hAnsi="LM Roman 12"/>
                            <w:color w:val="000000"/>
                            <w:sz w:val="22"/>
                          </w:rPr>
                          <w:t xml:space="preserve">Write a java program </w:t>
                        </w:r>
                        <w:r w:rsidR="00125E0F">
                          <w:rPr>
                            <w:rFonts w:ascii="LM Roman 12" w:eastAsia="LM Roman 12" w:hAnsi="LM Roman 12"/>
                            <w:color w:val="000000"/>
                            <w:sz w:val="22"/>
                          </w:rPr>
                          <w:t xml:space="preserve">to show </w:t>
                        </w:r>
                        <w:r w:rsidRPr="00E24EAB">
                          <w:rPr>
                            <w:rFonts w:ascii="LM Roman 12" w:eastAsia="LM Roman 12" w:hAnsi="LM Roman 12"/>
                            <w:color w:val="000000"/>
                            <w:sz w:val="22"/>
                          </w:rPr>
                          <w:t xml:space="preserve">static block which will be executed before main ( ) method in a class. </w:t>
                        </w:r>
                      </w:p>
                      <w:p w14:paraId="1CDF875C" w14:textId="53613048" w:rsidR="00FB49A2" w:rsidRPr="007D475B" w:rsidRDefault="00FB49A2" w:rsidP="003C2E32">
                        <w:pPr>
                          <w:numPr>
                            <w:ilvl w:val="0"/>
                            <w:numId w:val="30"/>
                          </w:numPr>
                          <w:spacing w:after="0" w:line="240" w:lineRule="auto"/>
                          <w:ind w:left="720" w:hanging="360"/>
                          <w:jc w:val="both"/>
                          <w:rPr>
                            <w:rFonts w:ascii="LM Roman 12" w:eastAsia="LM Roman 12" w:hAnsi="LM Roman 12"/>
                            <w:color w:val="000000"/>
                            <w:sz w:val="22"/>
                          </w:rPr>
                        </w:pPr>
                        <w:r>
                          <w:rPr>
                            <w:rFonts w:ascii="LM Roman 12" w:eastAsia="LM Roman 12" w:hAnsi="LM Roman 12"/>
                            <w:color w:val="000000"/>
                            <w:sz w:val="22"/>
                          </w:rPr>
                          <w:t>Create class student which contain enroll_no, name, marks, gender as instance variable and count as static variable which stores the count of the objects. Use constructor to initialize variable and display() method to display data.</w:t>
                        </w:r>
                      </w:p>
                      <w:p w14:paraId="0CB8636B" w14:textId="77777777" w:rsidR="003C2E32" w:rsidRPr="00607D24" w:rsidRDefault="003C2E32" w:rsidP="003C2E32">
                        <w:pPr>
                          <w:numPr>
                            <w:ilvl w:val="0"/>
                            <w:numId w:val="30"/>
                          </w:numPr>
                          <w:spacing w:after="0" w:line="240" w:lineRule="auto"/>
                          <w:ind w:left="720" w:hanging="360"/>
                          <w:jc w:val="both"/>
                          <w:rPr>
                            <w:rFonts w:ascii="LM Roman 12" w:eastAsia="LM Roman 12" w:hAnsi="LM Roman 12"/>
                            <w:color w:val="000000"/>
                            <w:sz w:val="22"/>
                          </w:rPr>
                        </w:pPr>
                        <w:r w:rsidRPr="00607D24">
                          <w:rPr>
                            <w:rFonts w:ascii="LM Roman 12" w:eastAsia="LM Roman 12" w:hAnsi="LM Roman 12"/>
                            <w:color w:val="000000"/>
                            <w:sz w:val="22"/>
                          </w:rPr>
                          <w:t xml:space="preserve">Create a class “Rectangle” that would contain length and width as an instance variable and count as a static variable. Define constructors [constructor overloading (default, parameterized and copy)] to initialize variables of objects. Define methods to find area and to display variables’ value of objects which are created. [Note: define initializer block, static initializer block and the static </w:t>
                        </w:r>
                        <w:r w:rsidRPr="00607D24">
                          <w:rPr>
                            <w:rFonts w:ascii="LM Roman 12" w:eastAsia="LM Roman 12" w:hAnsi="LM Roman 12"/>
                            <w:color w:val="000000"/>
                            <w:sz w:val="22"/>
                          </w:rPr>
                          <w:lastRenderedPageBreak/>
                          <w:t xml:space="preserve">variable and method. Also demonstrate the sequence of execution of initializer block and static initialize block] </w:t>
                        </w:r>
                      </w:p>
                      <w:p w14:paraId="3282AC42" w14:textId="339781F7" w:rsidR="003C2E32" w:rsidRPr="00607D24" w:rsidRDefault="003C2E32" w:rsidP="003C2E32">
                        <w:pPr>
                          <w:spacing w:after="0" w:line="240" w:lineRule="auto"/>
                          <w:jc w:val="both"/>
                          <w:rPr>
                            <w:rFonts w:ascii="LM Roman 12" w:eastAsia="LM Roman 12" w:hAnsi="LM Roman 12"/>
                            <w:color w:val="000000"/>
                            <w:sz w:val="22"/>
                          </w:rPr>
                        </w:pPr>
                      </w:p>
                    </w:tc>
                    <w:tc>
                      <w:tcPr>
                        <w:tcW w:w="744" w:type="dxa"/>
                        <w:tcBorders>
                          <w:top w:val="single" w:sz="7" w:space="0" w:color="D3D3D3"/>
                          <w:left w:val="single" w:sz="7" w:space="0" w:color="D3D3D3"/>
                          <w:bottom w:val="single" w:sz="7" w:space="0" w:color="D3D3D3"/>
                          <w:right w:val="nil"/>
                        </w:tcBorders>
                      </w:tcPr>
                      <w:p w14:paraId="718D319A" w14:textId="53CE27D9"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lastRenderedPageBreak/>
                          <w:t>1</w:t>
                        </w:r>
                        <w:r w:rsidR="00141267">
                          <w:rPr>
                            <w:rFonts w:ascii="LM Roman 12" w:eastAsia="LM Roman 12" w:hAnsi="LM Roman 12"/>
                            <w:b/>
                            <w:color w:val="000000"/>
                            <w:sz w:val="22"/>
                          </w:rPr>
                          <w:t>4</w:t>
                        </w:r>
                      </w:p>
                    </w:tc>
                  </w:tr>
                  <w:tr w:rsidR="003C2E32" w14:paraId="7B9A313E" w14:textId="50B4CD4A"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4E974E8B" w14:textId="2D8ED3EE" w:rsidR="003C2E32" w:rsidRDefault="00141267" w:rsidP="003C2E32">
                        <w:pPr>
                          <w:spacing w:after="0" w:line="240" w:lineRule="auto"/>
                          <w:jc w:val="center"/>
                        </w:pPr>
                        <w:r>
                          <w:t>10</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1DAD1BDD" w14:textId="743851F1" w:rsidR="003C2E32" w:rsidRDefault="003C2E32" w:rsidP="003C2E32">
                        <w:pPr>
                          <w:spacing w:after="0" w:line="240" w:lineRule="auto"/>
                        </w:pPr>
                        <w:r>
                          <w:rPr>
                            <w:rFonts w:ascii="LM Roman 12" w:eastAsia="LM Roman 12" w:hAnsi="LM Roman 12"/>
                            <w:b/>
                            <w:color w:val="000000"/>
                            <w:sz w:val="22"/>
                          </w:rPr>
                          <w:t xml:space="preserve">Inheritance </w:t>
                        </w:r>
                        <w:r>
                          <w:rPr>
                            <w:rFonts w:ascii="LM Roman 12" w:eastAsia="LM Roman 12" w:hAnsi="LM Roman 12"/>
                            <w:color w:val="000000"/>
                            <w:sz w:val="22"/>
                          </w:rPr>
                          <w:br/>
                        </w:r>
                      </w:p>
                      <w:p w14:paraId="0E2BF147" w14:textId="761ECE18" w:rsidR="003C2E32" w:rsidRPr="007D475B" w:rsidRDefault="003C2E32" w:rsidP="003C2E32">
                        <w:pPr>
                          <w:numPr>
                            <w:ilvl w:val="0"/>
                            <w:numId w:val="9"/>
                          </w:numPr>
                          <w:spacing w:after="0" w:line="240" w:lineRule="auto"/>
                          <w:ind w:left="720" w:hanging="360"/>
                          <w:jc w:val="both"/>
                          <w:rPr>
                            <w:rFonts w:ascii="LM Roman 12" w:eastAsia="LM Roman 12" w:hAnsi="LM Roman 12"/>
                            <w:color w:val="000000"/>
                            <w:sz w:val="22"/>
                          </w:rPr>
                        </w:pPr>
                        <w:r w:rsidRPr="007D475B">
                          <w:rPr>
                            <w:rFonts w:ascii="LM Roman 12" w:eastAsia="LM Roman 12" w:hAnsi="LM Roman 12"/>
                            <w:color w:val="000000"/>
                            <w:sz w:val="22"/>
                          </w:rPr>
                          <w:t>WAP to demonstrate single inheritance, multilevel inheritance and hierarchical inheritance.</w:t>
                        </w:r>
                      </w:p>
                      <w:p w14:paraId="112D722D" w14:textId="44D65071" w:rsidR="003C2E32" w:rsidRPr="007D475B" w:rsidRDefault="003C2E32" w:rsidP="003C2E32">
                        <w:pPr>
                          <w:numPr>
                            <w:ilvl w:val="0"/>
                            <w:numId w:val="9"/>
                          </w:numPr>
                          <w:spacing w:after="0" w:line="240" w:lineRule="auto"/>
                          <w:ind w:left="720" w:hanging="360"/>
                          <w:jc w:val="both"/>
                          <w:rPr>
                            <w:rFonts w:ascii="LM Roman 12" w:eastAsia="LM Roman 12" w:hAnsi="LM Roman 12"/>
                            <w:color w:val="000000"/>
                            <w:sz w:val="22"/>
                          </w:rPr>
                        </w:pPr>
                        <w:r w:rsidRPr="007D475B">
                          <w:rPr>
                            <w:rFonts w:ascii="LM Roman 12" w:eastAsia="LM Roman 12" w:hAnsi="LM Roman 12"/>
                            <w:color w:val="000000"/>
                            <w:sz w:val="22"/>
                          </w:rPr>
                          <w:t>Create a class named shape. In this class, we have three subclasses circle, triangle and square. WAP to display area of all three classes.</w:t>
                        </w:r>
                      </w:p>
                      <w:p w14:paraId="6F19EF4C" w14:textId="77777777" w:rsidR="003C2E32" w:rsidRPr="00C93499" w:rsidRDefault="003C2E32" w:rsidP="003C2E32">
                        <w:pPr>
                          <w:numPr>
                            <w:ilvl w:val="0"/>
                            <w:numId w:val="9"/>
                          </w:numPr>
                          <w:spacing w:after="0" w:line="240" w:lineRule="auto"/>
                          <w:ind w:left="720" w:hanging="360"/>
                          <w:jc w:val="both"/>
                        </w:pPr>
                        <w:r w:rsidRPr="007D475B">
                          <w:rPr>
                            <w:rFonts w:ascii="LM Roman 12" w:eastAsia="LM Roman 12" w:hAnsi="LM Roman 12"/>
                            <w:color w:val="000000"/>
                            <w:sz w:val="22"/>
                          </w:rPr>
                          <w:t>WAP for implementing single inheritance which creates one class account_details for getting account information and another class interest for calculating and displaying total interest from the data inserted from account details.</w:t>
                        </w:r>
                      </w:p>
                      <w:p w14:paraId="78A104FB" w14:textId="69E7375B" w:rsidR="003C2E32" w:rsidRDefault="003C2E32" w:rsidP="003C2E32">
                        <w:pPr>
                          <w:numPr>
                            <w:ilvl w:val="0"/>
                            <w:numId w:val="9"/>
                          </w:numPr>
                          <w:spacing w:after="0" w:line="240" w:lineRule="auto"/>
                          <w:ind w:left="720" w:hanging="360"/>
                          <w:jc w:val="both"/>
                        </w:pPr>
                        <w:r>
                          <w:rPr>
                            <w:rFonts w:ascii="LM Roman 12" w:eastAsia="LM Roman 12" w:hAnsi="LM Roman 12"/>
                            <w:color w:val="000000"/>
                            <w:sz w:val="22"/>
                          </w:rPr>
                          <w:t>Demonstrate the u</w:t>
                        </w:r>
                        <w:r w:rsidRPr="00C93499">
                          <w:rPr>
                            <w:rFonts w:ascii="LM Roman 12" w:eastAsia="LM Roman 12" w:hAnsi="LM Roman 12"/>
                            <w:color w:val="000000"/>
                            <w:sz w:val="22"/>
                          </w:rPr>
                          <w:t>se of Super Keyword</w:t>
                        </w:r>
                        <w:r>
                          <w:t xml:space="preserve"> </w:t>
                        </w:r>
                      </w:p>
                      <w:p w14:paraId="5AB01AB4" w14:textId="085737DA" w:rsidR="003C2E32" w:rsidRPr="00C8354A" w:rsidRDefault="003C2E32" w:rsidP="003C2E32">
                        <w:pPr>
                          <w:numPr>
                            <w:ilvl w:val="0"/>
                            <w:numId w:val="9"/>
                          </w:numPr>
                          <w:spacing w:after="0" w:line="240" w:lineRule="auto"/>
                          <w:ind w:left="720" w:hanging="360"/>
                          <w:jc w:val="both"/>
                        </w:pPr>
                        <w:r w:rsidRPr="00B45760">
                          <w:rPr>
                            <w:rFonts w:ascii="LM Roman 12" w:eastAsia="LM Roman 12" w:hAnsi="LM Roman 12"/>
                            <w:color w:val="000000"/>
                            <w:sz w:val="22"/>
                          </w:rPr>
                          <w:t xml:space="preserve">Demonstrate </w:t>
                        </w:r>
                        <w:r>
                          <w:rPr>
                            <w:rFonts w:ascii="LM Roman 12" w:eastAsia="LM Roman 12" w:hAnsi="LM Roman 12"/>
                            <w:color w:val="000000"/>
                            <w:sz w:val="22"/>
                          </w:rPr>
                          <w:t xml:space="preserve">the </w:t>
                        </w:r>
                        <w:r w:rsidRPr="00B45760">
                          <w:rPr>
                            <w:rFonts w:ascii="LM Roman 12" w:eastAsia="LM Roman 12" w:hAnsi="LM Roman 12"/>
                            <w:color w:val="000000"/>
                            <w:sz w:val="22"/>
                          </w:rPr>
                          <w:t>use of Final Keyword</w:t>
                        </w:r>
                      </w:p>
                      <w:p w14:paraId="5E5B9CC6" w14:textId="047343EA" w:rsidR="003C2E32" w:rsidRDefault="003C2E32" w:rsidP="003C2E32">
                        <w:pPr>
                          <w:numPr>
                            <w:ilvl w:val="0"/>
                            <w:numId w:val="9"/>
                          </w:numPr>
                          <w:spacing w:after="0" w:line="240" w:lineRule="auto"/>
                          <w:ind w:left="720" w:hanging="360"/>
                          <w:jc w:val="both"/>
                        </w:pPr>
                        <w:r w:rsidRPr="00C8354A">
                          <w:rPr>
                            <w:rFonts w:ascii="LM Roman 12" w:eastAsia="LM Roman 12" w:hAnsi="LM Roman 12"/>
                            <w:color w:val="000000"/>
                            <w:sz w:val="22"/>
                          </w:rPr>
                          <w:t xml:space="preserve">Demonstrate </w:t>
                        </w:r>
                        <w:r>
                          <w:rPr>
                            <w:rFonts w:ascii="LM Roman 12" w:eastAsia="LM Roman 12" w:hAnsi="LM Roman 12"/>
                            <w:color w:val="000000"/>
                            <w:sz w:val="22"/>
                          </w:rPr>
                          <w:t xml:space="preserve">the </w:t>
                        </w:r>
                        <w:r w:rsidRPr="00C8354A">
                          <w:rPr>
                            <w:rFonts w:ascii="LM Roman 12" w:eastAsia="LM Roman 12" w:hAnsi="LM Roman 12"/>
                            <w:color w:val="000000"/>
                            <w:sz w:val="22"/>
                          </w:rPr>
                          <w:t>Method overriding</w:t>
                        </w:r>
                        <w:r>
                          <w:t xml:space="preserve"> </w:t>
                        </w:r>
                        <w:r w:rsidRPr="00C8354A">
                          <w:rPr>
                            <w:rFonts w:ascii="LM Roman 12" w:eastAsia="LM Roman 12" w:hAnsi="LM Roman 12"/>
                            <w:color w:val="000000"/>
                            <w:sz w:val="22"/>
                          </w:rPr>
                          <w:t>using example</w:t>
                        </w:r>
                      </w:p>
                    </w:tc>
                    <w:tc>
                      <w:tcPr>
                        <w:tcW w:w="744" w:type="dxa"/>
                        <w:tcBorders>
                          <w:top w:val="single" w:sz="7" w:space="0" w:color="D3D3D3"/>
                          <w:left w:val="single" w:sz="7" w:space="0" w:color="D3D3D3"/>
                          <w:bottom w:val="single" w:sz="7" w:space="0" w:color="D3D3D3"/>
                          <w:right w:val="nil"/>
                        </w:tcBorders>
                      </w:tcPr>
                      <w:p w14:paraId="433482E6" w14:textId="48E82694"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15</w:t>
                        </w:r>
                        <w:r w:rsidR="00141267">
                          <w:rPr>
                            <w:rFonts w:ascii="LM Roman 12" w:eastAsia="LM Roman 12" w:hAnsi="LM Roman 12"/>
                            <w:b/>
                            <w:color w:val="000000"/>
                            <w:sz w:val="22"/>
                          </w:rPr>
                          <w:t>,16</w:t>
                        </w:r>
                      </w:p>
                    </w:tc>
                  </w:tr>
                  <w:tr w:rsidR="003C2E32" w14:paraId="690F303D" w14:textId="508E846D"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65600524" w14:textId="02520FE4" w:rsidR="003C2E32" w:rsidRDefault="003C2E32" w:rsidP="003C2E32">
                        <w:pPr>
                          <w:spacing w:after="0" w:line="240" w:lineRule="auto"/>
                          <w:jc w:val="center"/>
                        </w:pPr>
                        <w:r>
                          <w:rPr>
                            <w:rFonts w:ascii="LM Roman 12" w:eastAsia="LM Roman 12" w:hAnsi="LM Roman 12"/>
                            <w:color w:val="000000"/>
                            <w:sz w:val="22"/>
                          </w:rPr>
                          <w:t>1</w:t>
                        </w:r>
                        <w:r w:rsidR="00141267">
                          <w:rPr>
                            <w:rFonts w:ascii="LM Roman 12" w:eastAsia="LM Roman 12" w:hAnsi="LM Roman 12"/>
                            <w:color w:val="000000"/>
                            <w:sz w:val="22"/>
                          </w:rPr>
                          <w:t>1</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2FB22C64" w14:textId="77777777" w:rsidR="003C2E32" w:rsidRDefault="003C2E32" w:rsidP="003C2E32">
                        <w:pPr>
                          <w:spacing w:after="0" w:line="240" w:lineRule="auto"/>
                        </w:pPr>
                        <w:r>
                          <w:rPr>
                            <w:rFonts w:ascii="LM Roman 12" w:eastAsia="LM Roman 12" w:hAnsi="LM Roman 12"/>
                            <w:b/>
                            <w:color w:val="000000"/>
                            <w:sz w:val="22"/>
                          </w:rPr>
                          <w:t>Object oriented thinking</w:t>
                        </w:r>
                        <w:r>
                          <w:rPr>
                            <w:rFonts w:ascii="LM Roman 12" w:eastAsia="LM Roman 12" w:hAnsi="LM Roman 12"/>
                            <w:color w:val="000000"/>
                            <w:sz w:val="22"/>
                          </w:rPr>
                          <w:br/>
                        </w:r>
                      </w:p>
                      <w:p w14:paraId="615DCAE6" w14:textId="77E308DC" w:rsidR="003C2E32" w:rsidRDefault="003C2E32" w:rsidP="003C2E32">
                        <w:pPr>
                          <w:numPr>
                            <w:ilvl w:val="0"/>
                            <w:numId w:val="10"/>
                          </w:numPr>
                          <w:spacing w:after="0" w:line="240" w:lineRule="auto"/>
                          <w:ind w:left="720" w:hanging="360"/>
                        </w:pPr>
                        <w:r>
                          <w:rPr>
                            <w:rFonts w:ascii="LM Roman 12" w:eastAsia="LM Roman 12" w:hAnsi="LM Roman 12"/>
                            <w:color w:val="000000"/>
                            <w:sz w:val="22"/>
                          </w:rPr>
                          <w:t>Create a class named 'Member' having the following members:</w:t>
                        </w:r>
                        <w:r>
                          <w:rPr>
                            <w:rFonts w:ascii="LM Roman 12" w:eastAsia="LM Roman 12" w:hAnsi="LM Roman 12"/>
                            <w:color w:val="000000"/>
                            <w:sz w:val="22"/>
                          </w:rPr>
                          <w:br/>
                          <w:t>1 - Name</w:t>
                        </w:r>
                        <w:r>
                          <w:rPr>
                            <w:rFonts w:ascii="LM Roman 12" w:eastAsia="LM Roman 12" w:hAnsi="LM Roman 12"/>
                            <w:color w:val="000000"/>
                            <w:sz w:val="22"/>
                          </w:rPr>
                          <w:br/>
                          <w:t>2 - Age</w:t>
                        </w:r>
                        <w:r>
                          <w:rPr>
                            <w:rFonts w:ascii="LM Roman 12" w:eastAsia="LM Roman 12" w:hAnsi="LM Roman 12"/>
                            <w:color w:val="000000"/>
                            <w:sz w:val="22"/>
                          </w:rPr>
                          <w:br/>
                          <w:t>3 - Phone number</w:t>
                        </w:r>
                        <w:r>
                          <w:rPr>
                            <w:rFonts w:ascii="LM Roman 12" w:eastAsia="LM Roman 12" w:hAnsi="LM Roman 12"/>
                            <w:color w:val="000000"/>
                            <w:sz w:val="22"/>
                          </w:rPr>
                          <w:br/>
                          <w:t>4 - Address</w:t>
                        </w:r>
                        <w:r>
                          <w:rPr>
                            <w:rFonts w:ascii="LM Roman 12" w:eastAsia="LM Roman 12" w:hAnsi="LM Roman 12"/>
                            <w:color w:val="000000"/>
                            <w:sz w:val="22"/>
                          </w:rPr>
                          <w:br/>
                          <w:t>5 – Salary</w:t>
                        </w:r>
                        <w:r w:rsidRPr="00ED3C83">
                          <w:rPr>
                            <w:rFonts w:ascii="LM Roman 12" w:eastAsia="LM Roman 12" w:hAnsi="LM Roman 12"/>
                            <w:color w:val="000000"/>
                            <w:sz w:val="22"/>
                          </w:rPr>
                          <w:br/>
                          <w:t>It also has a method named 'printSalary' which prints the salary of the members.</w:t>
                        </w:r>
                        <w:r w:rsidRPr="00ED3C83">
                          <w:rPr>
                            <w:rFonts w:ascii="LM Roman 12" w:eastAsia="LM Roman 12" w:hAnsi="LM Roman 12"/>
                            <w:color w:val="000000"/>
                            <w:sz w:val="22"/>
                          </w:rPr>
                          <w:b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along with specialization and department respectively.</w:t>
                        </w:r>
                      </w:p>
                      <w:p w14:paraId="663DB9D6" w14:textId="389DB36D" w:rsidR="003C2E32" w:rsidRDefault="003C2E32" w:rsidP="003C2E32">
                        <w:pPr>
                          <w:numPr>
                            <w:ilvl w:val="0"/>
                            <w:numId w:val="10"/>
                          </w:numPr>
                          <w:spacing w:after="0" w:line="240" w:lineRule="auto"/>
                          <w:ind w:left="720" w:hanging="360"/>
                        </w:pPr>
                        <w:r>
                          <w:rPr>
                            <w:rFonts w:ascii="LM Roman 12" w:eastAsia="LM Roman 12" w:hAnsi="LM Roman 12"/>
                            <w:color w:val="000000"/>
                            <w:sz w:val="22"/>
                          </w:rPr>
                          <w:t>Design a class named MyPoint to represent a point with x- and y-coordinates. The class contains:</w:t>
                        </w:r>
                        <w:r>
                          <w:rPr>
                            <w:rFonts w:ascii="LM Roman 12" w:eastAsia="LM Roman 12" w:hAnsi="LM Roman 12"/>
                            <w:color w:val="000000"/>
                            <w:sz w:val="22"/>
                          </w:rPr>
                          <w:br/>
                          <w:t>The data fields x and y that represent the coordinates with getter methods.</w:t>
                        </w:r>
                        <w:r>
                          <w:rPr>
                            <w:rFonts w:ascii="LM Roman 12" w:eastAsia="LM Roman 12" w:hAnsi="LM Roman 12"/>
                            <w:color w:val="000000"/>
                            <w:sz w:val="22"/>
                          </w:rPr>
                          <w:br/>
                          <w:t>o    a no-arg constructor that creates a point (0, 0).</w:t>
                        </w:r>
                        <w:r>
                          <w:rPr>
                            <w:rFonts w:ascii="LM Roman 12" w:eastAsia="LM Roman 12" w:hAnsi="LM Roman 12"/>
                            <w:color w:val="000000"/>
                            <w:sz w:val="22"/>
                          </w:rPr>
                          <w:br/>
                          <w:t>o    a constructor that constructs a point with specified coordinates.</w:t>
                        </w:r>
                        <w:r>
                          <w:rPr>
                            <w:rFonts w:ascii="LM Roman 12" w:eastAsia="LM Roman 12" w:hAnsi="LM Roman 12"/>
                            <w:color w:val="000000"/>
                            <w:sz w:val="22"/>
                          </w:rPr>
                          <w:br/>
                          <w:t>o    a method named distance that returns the distance from this point to a specified point of the MyPoint type.</w:t>
                        </w:r>
                        <w:r>
                          <w:rPr>
                            <w:rFonts w:ascii="LM Roman 12" w:eastAsia="LM Roman 12" w:hAnsi="LM Roman 12"/>
                            <w:color w:val="000000"/>
                            <w:sz w:val="22"/>
                          </w:rPr>
                          <w:br/>
                          <w:t>o    a method named distance that returns the distance from this point to another point with specified x- and y-coordinates.</w:t>
                        </w:r>
                        <w:r>
                          <w:rPr>
                            <w:rFonts w:ascii="LM Roman 12" w:eastAsia="LM Roman 12" w:hAnsi="LM Roman 12"/>
                            <w:color w:val="000000"/>
                            <w:sz w:val="22"/>
                          </w:rPr>
                          <w:br/>
                          <w:t>Create a class named ThreeDPoint to model a point in a three-dimensional space. Let ThreeDPoint be derived from MyPoint with following additional features:</w:t>
                        </w:r>
                        <w:r>
                          <w:rPr>
                            <w:rFonts w:ascii="LM Roman 12" w:eastAsia="LM Roman 12" w:hAnsi="LM Roman 12"/>
                            <w:color w:val="000000"/>
                            <w:sz w:val="22"/>
                          </w:rPr>
                          <w:br/>
                          <w:t>o    A data fields named z that represents the z-coordinate.</w:t>
                        </w:r>
                        <w:r>
                          <w:rPr>
                            <w:rFonts w:ascii="LM Roman 12" w:eastAsia="LM Roman 12" w:hAnsi="LM Roman 12"/>
                            <w:color w:val="000000"/>
                            <w:sz w:val="22"/>
                          </w:rPr>
                          <w:br/>
                          <w:t>o    A no-arg constructor that creates a point (0, 0, 0).</w:t>
                        </w:r>
                        <w:r>
                          <w:rPr>
                            <w:rFonts w:ascii="LM Roman 12" w:eastAsia="LM Roman 12" w:hAnsi="LM Roman 12"/>
                            <w:color w:val="000000"/>
                            <w:sz w:val="22"/>
                          </w:rPr>
                          <w:br/>
                          <w:t>o    A constructor that constructs a point with three specified coordinates.</w:t>
                        </w:r>
                        <w:r>
                          <w:rPr>
                            <w:rFonts w:ascii="LM Roman 12" w:eastAsia="LM Roman 12" w:hAnsi="LM Roman 12"/>
                            <w:color w:val="000000"/>
                            <w:sz w:val="22"/>
                          </w:rPr>
                          <w:br/>
                          <w:t>o    A get method that returns the z value.</w:t>
                        </w:r>
                        <w:r>
                          <w:rPr>
                            <w:rFonts w:ascii="LM Roman 12" w:eastAsia="LM Roman 12" w:hAnsi="LM Roman 12"/>
                            <w:color w:val="000000"/>
                            <w:sz w:val="22"/>
                          </w:rPr>
                          <w:br/>
                          <w:t>o    Override the distance method to return the distance between two points in the three-dimensional space.</w:t>
                        </w:r>
                        <w:r>
                          <w:rPr>
                            <w:rFonts w:ascii="LM Roman 12" w:eastAsia="LM Roman 12" w:hAnsi="LM Roman 12"/>
                            <w:color w:val="000000"/>
                            <w:sz w:val="22"/>
                          </w:rPr>
                          <w:br/>
                          <w:t>Write a program that creates two points (0, 0, 0) and (10, 30, 25.5) and display the distance between the two points.</w:t>
                        </w:r>
                      </w:p>
                    </w:tc>
                    <w:tc>
                      <w:tcPr>
                        <w:tcW w:w="744" w:type="dxa"/>
                        <w:tcBorders>
                          <w:top w:val="single" w:sz="7" w:space="0" w:color="D3D3D3"/>
                          <w:left w:val="single" w:sz="7" w:space="0" w:color="D3D3D3"/>
                          <w:bottom w:val="single" w:sz="7" w:space="0" w:color="D3D3D3"/>
                          <w:right w:val="nil"/>
                        </w:tcBorders>
                      </w:tcPr>
                      <w:p w14:paraId="067B1F65" w14:textId="28E78E34"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w:t>
                        </w:r>
                        <w:r w:rsidR="00141267">
                          <w:rPr>
                            <w:rFonts w:ascii="LM Roman 12" w:eastAsia="LM Roman 12" w:hAnsi="LM Roman 12"/>
                            <w:b/>
                            <w:color w:val="000000"/>
                            <w:sz w:val="22"/>
                          </w:rPr>
                          <w:t>7</w:t>
                        </w:r>
                      </w:p>
                    </w:tc>
                  </w:tr>
                  <w:tr w:rsidR="003C2E32" w14:paraId="1288018F" w14:textId="3C701858"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06BA8AC7" w14:textId="0757BD3D" w:rsidR="003C2E32" w:rsidRDefault="003C2E32" w:rsidP="003C2E32">
                        <w:pPr>
                          <w:spacing w:after="0" w:line="240" w:lineRule="auto"/>
                          <w:jc w:val="center"/>
                        </w:pPr>
                        <w:r>
                          <w:rPr>
                            <w:rFonts w:ascii="LM Roman 12" w:eastAsia="LM Roman 12" w:hAnsi="LM Roman 12"/>
                            <w:color w:val="000000"/>
                            <w:sz w:val="22"/>
                          </w:rPr>
                          <w:t>1</w:t>
                        </w:r>
                        <w:r w:rsidR="00141267">
                          <w:rPr>
                            <w:rFonts w:ascii="LM Roman 12" w:eastAsia="LM Roman 12" w:hAnsi="LM Roman 12"/>
                            <w:color w:val="000000"/>
                            <w:sz w:val="22"/>
                          </w:rPr>
                          <w:t>2</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3D6A9603" w14:textId="7CA101A3" w:rsidR="003C2E32" w:rsidRDefault="003C2E32" w:rsidP="003C2E32">
                        <w:pPr>
                          <w:spacing w:after="0" w:line="240" w:lineRule="auto"/>
                        </w:pPr>
                        <w:r>
                          <w:rPr>
                            <w:rFonts w:ascii="LM Roman 12" w:eastAsia="LM Roman 12" w:hAnsi="LM Roman 12"/>
                            <w:b/>
                            <w:color w:val="000000"/>
                            <w:sz w:val="22"/>
                          </w:rPr>
                          <w:t>String and String Buffer</w:t>
                        </w:r>
                        <w:r>
                          <w:rPr>
                            <w:rFonts w:ascii="LM Roman 12" w:eastAsia="LM Roman 12" w:hAnsi="LM Roman 12"/>
                            <w:color w:val="000000"/>
                            <w:sz w:val="22"/>
                          </w:rPr>
                          <w:br/>
                        </w:r>
                      </w:p>
                      <w:p w14:paraId="3D09C0E4" w14:textId="77777777" w:rsidR="003C2E32" w:rsidRDefault="003C2E32" w:rsidP="003C2E32">
                        <w:pPr>
                          <w:numPr>
                            <w:ilvl w:val="0"/>
                            <w:numId w:val="11"/>
                          </w:numPr>
                          <w:spacing w:after="0" w:line="240" w:lineRule="auto"/>
                          <w:ind w:left="720" w:hanging="360"/>
                        </w:pPr>
                        <w:r>
                          <w:rPr>
                            <w:rFonts w:ascii="LM Roman 12" w:eastAsia="LM Roman 12" w:hAnsi="LM Roman 12"/>
                            <w:color w:val="000000"/>
                            <w:sz w:val="22"/>
                          </w:rPr>
                          <w:t>WAP to find length of a string without using built-in function.</w:t>
                        </w:r>
                      </w:p>
                      <w:p w14:paraId="3A39AF77" w14:textId="77777777" w:rsidR="003C2E32" w:rsidRDefault="003C2E32" w:rsidP="003C2E32">
                        <w:pPr>
                          <w:numPr>
                            <w:ilvl w:val="0"/>
                            <w:numId w:val="11"/>
                          </w:numPr>
                          <w:spacing w:after="0" w:line="240" w:lineRule="auto"/>
                          <w:ind w:left="720" w:hanging="360"/>
                        </w:pPr>
                        <w:r>
                          <w:rPr>
                            <w:rFonts w:ascii="LM Roman 12" w:eastAsia="LM Roman 12" w:hAnsi="LM Roman 12"/>
                            <w:color w:val="000000"/>
                            <w:sz w:val="22"/>
                          </w:rPr>
                          <w:t>WAP that checks whether a given string is a palindrome or not.</w:t>
                        </w:r>
                      </w:p>
                      <w:p w14:paraId="520D2A64" w14:textId="77777777" w:rsidR="003C2E32" w:rsidRDefault="003C2E32" w:rsidP="003C2E32">
                        <w:pPr>
                          <w:numPr>
                            <w:ilvl w:val="0"/>
                            <w:numId w:val="11"/>
                          </w:numPr>
                          <w:spacing w:after="0" w:line="240" w:lineRule="auto"/>
                          <w:ind w:left="720" w:hanging="360"/>
                        </w:pPr>
                        <w:r>
                          <w:rPr>
                            <w:rFonts w:ascii="LM Roman 12" w:eastAsia="LM Roman 12" w:hAnsi="LM Roman 12"/>
                            <w:color w:val="000000"/>
                            <w:sz w:val="22"/>
                          </w:rPr>
                          <w:t>WAP to accept a string and display all the vowels present in the word.</w:t>
                        </w:r>
                      </w:p>
                      <w:p w14:paraId="5E202714" w14:textId="77777777" w:rsidR="003C2E32" w:rsidRDefault="003C2E32" w:rsidP="003C2E32">
                        <w:pPr>
                          <w:numPr>
                            <w:ilvl w:val="0"/>
                            <w:numId w:val="11"/>
                          </w:numPr>
                          <w:spacing w:after="0" w:line="240" w:lineRule="auto"/>
                          <w:ind w:left="720" w:hanging="360"/>
                        </w:pPr>
                        <w:r>
                          <w:rPr>
                            <w:rFonts w:ascii="LM Roman 12" w:eastAsia="LM Roman 12" w:hAnsi="LM Roman 12"/>
                            <w:color w:val="000000"/>
                            <w:sz w:val="22"/>
                          </w:rPr>
                          <w:t>WAP that prompts the user to enter a decimal number and displays the number in a fraction.</w:t>
                        </w:r>
                        <w:r>
                          <w:rPr>
                            <w:rFonts w:ascii="LM Roman 12" w:eastAsia="LM Roman 12" w:hAnsi="LM Roman 12"/>
                            <w:color w:val="000000"/>
                            <w:sz w:val="22"/>
                          </w:rPr>
                          <w:br/>
                          <w:t>Hint: Read the decimal number as a string, extract the integer part and fractional part from the string.</w:t>
                        </w:r>
                      </w:p>
                    </w:tc>
                    <w:tc>
                      <w:tcPr>
                        <w:tcW w:w="744" w:type="dxa"/>
                        <w:tcBorders>
                          <w:top w:val="single" w:sz="7" w:space="0" w:color="D3D3D3"/>
                          <w:left w:val="single" w:sz="7" w:space="0" w:color="D3D3D3"/>
                          <w:bottom w:val="single" w:sz="7" w:space="0" w:color="D3D3D3"/>
                          <w:right w:val="nil"/>
                        </w:tcBorders>
                      </w:tcPr>
                      <w:p w14:paraId="3362B9B7" w14:textId="3FBDC41E"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w:t>
                        </w:r>
                        <w:r w:rsidR="00141267">
                          <w:rPr>
                            <w:rFonts w:ascii="LM Roman 12" w:eastAsia="LM Roman 12" w:hAnsi="LM Roman 12"/>
                            <w:b/>
                            <w:color w:val="000000"/>
                            <w:sz w:val="22"/>
                          </w:rPr>
                          <w:t>8</w:t>
                        </w:r>
                      </w:p>
                    </w:tc>
                  </w:tr>
                  <w:tr w:rsidR="003C2E32" w14:paraId="2DDADDAE" w14:textId="77777777"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2D252ED8" w14:textId="73968594" w:rsidR="003C2E32" w:rsidRDefault="003C2E32" w:rsidP="003C2E32">
                        <w:pPr>
                          <w:spacing w:after="0" w:line="240" w:lineRule="auto"/>
                          <w:jc w:val="center"/>
                          <w:rPr>
                            <w:rFonts w:ascii="LM Roman 12" w:eastAsia="LM Roman 12" w:hAnsi="LM Roman 12"/>
                            <w:color w:val="000000"/>
                            <w:sz w:val="22"/>
                          </w:rPr>
                        </w:pPr>
                        <w:r>
                          <w:rPr>
                            <w:rFonts w:ascii="LM Roman 12" w:eastAsia="LM Roman 12" w:hAnsi="LM Roman 12"/>
                            <w:color w:val="000000"/>
                            <w:sz w:val="22"/>
                          </w:rPr>
                          <w:lastRenderedPageBreak/>
                          <w:t>1</w:t>
                        </w:r>
                        <w:r w:rsidR="00141267">
                          <w:rPr>
                            <w:rFonts w:ascii="LM Roman 12" w:eastAsia="LM Roman 12" w:hAnsi="LM Roman 12"/>
                            <w:color w:val="000000"/>
                            <w:sz w:val="22"/>
                          </w:rPr>
                          <w:t>3</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40772198" w14:textId="77777777" w:rsidR="003C2E32" w:rsidRDefault="003C2E32" w:rsidP="003C2E32">
                        <w:pPr>
                          <w:spacing w:after="0" w:line="240" w:lineRule="auto"/>
                        </w:pPr>
                        <w:r>
                          <w:rPr>
                            <w:rFonts w:ascii="LM Roman 12" w:eastAsia="LM Roman 12" w:hAnsi="LM Roman 12"/>
                            <w:b/>
                            <w:color w:val="000000"/>
                            <w:sz w:val="22"/>
                          </w:rPr>
                          <w:t>Abstract, Interface</w:t>
                        </w:r>
                        <w:r>
                          <w:rPr>
                            <w:rFonts w:ascii="LM Roman 12" w:eastAsia="LM Roman 12" w:hAnsi="LM Roman 12"/>
                            <w:color w:val="000000"/>
                            <w:sz w:val="22"/>
                          </w:rPr>
                          <w:br/>
                        </w:r>
                      </w:p>
                      <w:p w14:paraId="3550A5B4" w14:textId="77777777" w:rsidR="003C2E32" w:rsidRDefault="003C2E32" w:rsidP="003C2E32">
                        <w:pPr>
                          <w:numPr>
                            <w:ilvl w:val="0"/>
                            <w:numId w:val="14"/>
                          </w:numPr>
                          <w:spacing w:after="0" w:line="240" w:lineRule="auto"/>
                          <w:ind w:left="720" w:hanging="360"/>
                          <w:jc w:val="both"/>
                        </w:pPr>
                        <w:r>
                          <w:rPr>
                            <w:rFonts w:ascii="LM Roman 12" w:eastAsia="LM Roman 12" w:hAnsi="LM Roman 12"/>
                            <w:color w:val="000000"/>
                            <w:sz w:val="22"/>
                          </w:rPr>
                          <w:t>The abstract Vegetable class has three subclasses named Potato, Brinjal and Tomato. Write a program that demonstrates how to establish this class hierarchy. Declare one instance variable of type String that indicates the color of a vegetable. Create and display instances of these objects. Override the toString() method of object to return a string with the name of vegetable and its color.</w:t>
                        </w:r>
                      </w:p>
                      <w:p w14:paraId="71F1A9ED" w14:textId="77777777" w:rsidR="003C2E32" w:rsidRDefault="003C2E32" w:rsidP="003C2E32">
                        <w:pPr>
                          <w:numPr>
                            <w:ilvl w:val="0"/>
                            <w:numId w:val="14"/>
                          </w:numPr>
                          <w:spacing w:after="0" w:line="240" w:lineRule="auto"/>
                          <w:ind w:left="720" w:hanging="360"/>
                          <w:jc w:val="both"/>
                        </w:pPr>
                        <w:r>
                          <w:rPr>
                            <w:rFonts w:ascii="LM Roman 12" w:eastAsia="LM Roman 12" w:hAnsi="LM Roman 12"/>
                            <w:color w:val="000000"/>
                            <w:sz w:val="22"/>
                          </w:rPr>
                          <w:t>Create interface EventListener with performEvent() method. Create MouseListener interface which inherits EventListener along with mouseClicked(), mousePressed(), mouseReleased(), mouseMoved(), mouseDragged() methods. Also create KeyListener interface which inherits EventListener along with keyPressed(), keyReleased() methods. WAP to create EventDemo class which implements MouseListener and KeyListener and demonstrate all the methods of the interfaces.</w:t>
                        </w:r>
                      </w:p>
                      <w:p w14:paraId="55D9149C" w14:textId="77777777" w:rsidR="003C2E32" w:rsidRPr="005311B3" w:rsidRDefault="003C2E32" w:rsidP="003C2E32">
                        <w:pPr>
                          <w:numPr>
                            <w:ilvl w:val="0"/>
                            <w:numId w:val="14"/>
                          </w:numPr>
                          <w:spacing w:after="0" w:line="240" w:lineRule="auto"/>
                          <w:ind w:left="720" w:hanging="360"/>
                          <w:jc w:val="both"/>
                        </w:pPr>
                        <w:r>
                          <w:rPr>
                            <w:rFonts w:ascii="LM Roman 12" w:eastAsia="LM Roman 12" w:hAnsi="LM Roman 12"/>
                            <w:color w:val="000000"/>
                            <w:sz w:val="22"/>
                          </w:rPr>
                          <w:t>The Transport interface declares a deliver () method. The abstract class Animal is the super class of the Tiger, Camel, Deer and Donkey classes. The Transport interface is implemented by the Camel and Donkey classes. Write a test program that initialize an array of four Animal objects. If the object implements the Transport interface, the deliver () method is invoked.</w:t>
                        </w:r>
                      </w:p>
                      <w:p w14:paraId="0682E4DF" w14:textId="1CDC98A8" w:rsidR="003C2E32" w:rsidRPr="00C0658F" w:rsidRDefault="003C2E32" w:rsidP="003C2E32">
                        <w:pPr>
                          <w:numPr>
                            <w:ilvl w:val="0"/>
                            <w:numId w:val="14"/>
                          </w:numPr>
                          <w:spacing w:after="0" w:line="240" w:lineRule="auto"/>
                          <w:ind w:left="720" w:hanging="360"/>
                          <w:jc w:val="both"/>
                        </w:pPr>
                        <w:r w:rsidRPr="00C0658F">
                          <w:rPr>
                            <w:rFonts w:ascii="LM Roman 12" w:eastAsia="LM Roman 12" w:hAnsi="LM Roman 12"/>
                            <w:color w:val="000000"/>
                            <w:sz w:val="22"/>
                          </w:rPr>
                          <w:t>Declare a class called book having author_name as private data member. Extend book class to have two sub classes called book_publication &amp; paper_publication. Each of these classes have private member called title. Write a program to show usage of dynamic method dispatch (dynamic polymorphism) to display book or paper publications of given author. Use command line arguments for inputting data.</w:t>
                        </w:r>
                      </w:p>
                    </w:tc>
                    <w:tc>
                      <w:tcPr>
                        <w:tcW w:w="744" w:type="dxa"/>
                        <w:tcBorders>
                          <w:top w:val="single" w:sz="7" w:space="0" w:color="D3D3D3"/>
                          <w:left w:val="single" w:sz="7" w:space="0" w:color="D3D3D3"/>
                          <w:bottom w:val="single" w:sz="7" w:space="0" w:color="D3D3D3"/>
                          <w:right w:val="nil"/>
                        </w:tcBorders>
                      </w:tcPr>
                      <w:p w14:paraId="6692EEAA" w14:textId="4C652B10"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19</w:t>
                        </w:r>
                        <w:r w:rsidR="00141267">
                          <w:rPr>
                            <w:rFonts w:ascii="LM Roman 12" w:eastAsia="LM Roman 12" w:hAnsi="LM Roman 12"/>
                            <w:b/>
                            <w:color w:val="000000"/>
                            <w:sz w:val="22"/>
                          </w:rPr>
                          <w:t>,20</w:t>
                        </w:r>
                      </w:p>
                    </w:tc>
                  </w:tr>
                  <w:tr w:rsidR="003C2E32" w14:paraId="6F80C1A2" w14:textId="77777777"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2D4F8142" w14:textId="4C0C8195" w:rsidR="003C2E32" w:rsidRDefault="003C2E32" w:rsidP="003C2E32">
                        <w:pPr>
                          <w:spacing w:after="0" w:line="240" w:lineRule="auto"/>
                          <w:jc w:val="center"/>
                          <w:rPr>
                            <w:rFonts w:ascii="LM Roman 12" w:eastAsia="LM Roman 12" w:hAnsi="LM Roman 12"/>
                            <w:color w:val="000000"/>
                            <w:sz w:val="22"/>
                          </w:rPr>
                        </w:pPr>
                        <w:r>
                          <w:rPr>
                            <w:rFonts w:ascii="LM Roman 12" w:eastAsia="LM Roman 12" w:hAnsi="LM Roman 12"/>
                            <w:color w:val="000000"/>
                            <w:sz w:val="22"/>
                          </w:rPr>
                          <w:t>1</w:t>
                        </w:r>
                        <w:r w:rsidR="00141267">
                          <w:rPr>
                            <w:rFonts w:ascii="LM Roman 12" w:eastAsia="LM Roman 12" w:hAnsi="LM Roman 12"/>
                            <w:color w:val="000000"/>
                            <w:sz w:val="22"/>
                          </w:rPr>
                          <w:t>4</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6A4A56C0" w14:textId="71073A94" w:rsidR="003C2E32" w:rsidRPr="00D561E7" w:rsidRDefault="003C2E32" w:rsidP="003C2E32">
                        <w:pPr>
                          <w:spacing w:after="0" w:line="240" w:lineRule="auto"/>
                          <w:rPr>
                            <w:b/>
                            <w:bCs/>
                          </w:rPr>
                        </w:pPr>
                        <w:r w:rsidRPr="00D561E7">
                          <w:rPr>
                            <w:rFonts w:ascii="LM Roman 12" w:eastAsia="LM Roman 12" w:hAnsi="LM Roman 12"/>
                            <w:b/>
                            <w:bCs/>
                            <w:color w:val="000000"/>
                            <w:sz w:val="22"/>
                          </w:rPr>
                          <w:t>Packages</w:t>
                        </w:r>
                        <w:r w:rsidRPr="00D561E7">
                          <w:rPr>
                            <w:rFonts w:ascii="LM Roman 12" w:eastAsia="LM Roman 12" w:hAnsi="LM Roman 12"/>
                            <w:b/>
                            <w:bCs/>
                            <w:color w:val="000000"/>
                            <w:sz w:val="22"/>
                          </w:rPr>
                          <w:br/>
                        </w:r>
                      </w:p>
                      <w:p w14:paraId="0E9F8412" w14:textId="77777777" w:rsidR="003C2E32" w:rsidRPr="00D561E7" w:rsidRDefault="003C2E32" w:rsidP="003C2E32">
                        <w:pPr>
                          <w:numPr>
                            <w:ilvl w:val="0"/>
                            <w:numId w:val="35"/>
                          </w:numPr>
                          <w:spacing w:after="0" w:line="240" w:lineRule="auto"/>
                          <w:ind w:left="720" w:hanging="360"/>
                          <w:jc w:val="both"/>
                          <w:rPr>
                            <w:rFonts w:ascii="LM Roman 12" w:eastAsia="LM Roman 12" w:hAnsi="LM Roman 12"/>
                            <w:b/>
                            <w:color w:val="000000"/>
                            <w:sz w:val="22"/>
                            <w:szCs w:val="22"/>
                          </w:rPr>
                        </w:pPr>
                        <w:r w:rsidRPr="00D561E7">
                          <w:rPr>
                            <w:rFonts w:ascii="LM Roman 12" w:hAnsi="LM Roman 12"/>
                            <w:sz w:val="22"/>
                            <w:szCs w:val="22"/>
                          </w:rPr>
                          <w:t>Assume that there are two packages, student and exam. A student package contains Student class and the exam package contains Result class. Write a program that generates mark sheet for students.</w:t>
                        </w:r>
                      </w:p>
                      <w:p w14:paraId="5E1E87DB" w14:textId="0D1247C1" w:rsidR="003C2E32" w:rsidRPr="00D561E7" w:rsidRDefault="003C2E32" w:rsidP="003C2E32">
                        <w:pPr>
                          <w:numPr>
                            <w:ilvl w:val="0"/>
                            <w:numId w:val="35"/>
                          </w:numPr>
                          <w:spacing w:after="0" w:line="240" w:lineRule="auto"/>
                          <w:ind w:left="720" w:hanging="360"/>
                          <w:jc w:val="both"/>
                          <w:rPr>
                            <w:rFonts w:ascii="LM Roman 12" w:eastAsia="LM Roman 12" w:hAnsi="LM Roman 12"/>
                            <w:b/>
                            <w:color w:val="000000"/>
                            <w:sz w:val="22"/>
                            <w:szCs w:val="22"/>
                          </w:rPr>
                        </w:pPr>
                        <w:r w:rsidRPr="00EF632F">
                          <w:rPr>
                            <w:rFonts w:ascii="LM Roman 12" w:hAnsi="LM Roman 12"/>
                            <w:sz w:val="22"/>
                            <w:szCs w:val="22"/>
                          </w:rPr>
                          <w:t>Define a class A in package apack. In class A, three variables are defined of access modifiers protected, private and public. Define class B in package bpack which extends A and write display method which accesses variables of class A. Define class C in package cpack which has one method display() in that create one object of class A and display its variables. Define class ProtectedDemo in package dpack in which write main () method. Create objects of class B and C and class display method for both these objects.</w:t>
                        </w:r>
                      </w:p>
                    </w:tc>
                    <w:tc>
                      <w:tcPr>
                        <w:tcW w:w="744" w:type="dxa"/>
                        <w:tcBorders>
                          <w:top w:val="single" w:sz="7" w:space="0" w:color="D3D3D3"/>
                          <w:left w:val="single" w:sz="7" w:space="0" w:color="D3D3D3"/>
                          <w:bottom w:val="single" w:sz="7" w:space="0" w:color="D3D3D3"/>
                          <w:right w:val="nil"/>
                        </w:tcBorders>
                      </w:tcPr>
                      <w:p w14:paraId="544ED651" w14:textId="52BC4DFB"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2</w:t>
                        </w:r>
                        <w:r w:rsidR="00141267">
                          <w:rPr>
                            <w:rFonts w:ascii="LM Roman 12" w:eastAsia="LM Roman 12" w:hAnsi="LM Roman 12"/>
                            <w:b/>
                            <w:color w:val="000000"/>
                            <w:sz w:val="22"/>
                          </w:rPr>
                          <w:t>1</w:t>
                        </w:r>
                        <w:r>
                          <w:rPr>
                            <w:rFonts w:ascii="LM Roman 12" w:eastAsia="LM Roman 12" w:hAnsi="LM Roman 12"/>
                            <w:b/>
                            <w:color w:val="000000"/>
                            <w:sz w:val="22"/>
                          </w:rPr>
                          <w:t>,2</w:t>
                        </w:r>
                        <w:r w:rsidR="00141267">
                          <w:rPr>
                            <w:rFonts w:ascii="LM Roman 12" w:eastAsia="LM Roman 12" w:hAnsi="LM Roman 12"/>
                            <w:b/>
                            <w:color w:val="000000"/>
                            <w:sz w:val="22"/>
                          </w:rPr>
                          <w:t>2</w:t>
                        </w:r>
                      </w:p>
                    </w:tc>
                  </w:tr>
                  <w:tr w:rsidR="003C2E32" w14:paraId="61E2AC84" w14:textId="0BEFE6D3"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4F1B7C26" w14:textId="6B7E7CA8" w:rsidR="003C2E32" w:rsidRDefault="003C2E32" w:rsidP="003C2E32">
                        <w:pPr>
                          <w:spacing w:after="0" w:line="240" w:lineRule="auto"/>
                          <w:jc w:val="center"/>
                        </w:pPr>
                        <w:r>
                          <w:rPr>
                            <w:rFonts w:ascii="LM Roman 12" w:eastAsia="LM Roman 12" w:hAnsi="LM Roman 12"/>
                            <w:color w:val="000000"/>
                            <w:sz w:val="22"/>
                          </w:rPr>
                          <w:t>1</w:t>
                        </w:r>
                        <w:r w:rsidR="00141267">
                          <w:rPr>
                            <w:rFonts w:ascii="LM Roman 12" w:eastAsia="LM Roman 12" w:hAnsi="LM Roman 12"/>
                            <w:color w:val="000000"/>
                            <w:sz w:val="22"/>
                          </w:rPr>
                          <w:t>5</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6C769F95" w14:textId="77777777" w:rsidR="003C2E32" w:rsidRDefault="003C2E32" w:rsidP="003C2E32">
                        <w:pPr>
                          <w:spacing w:after="0" w:line="240" w:lineRule="auto"/>
                        </w:pPr>
                        <w:r>
                          <w:rPr>
                            <w:rFonts w:ascii="LM Roman 12" w:eastAsia="LM Roman 12" w:hAnsi="LM Roman 12"/>
                            <w:b/>
                            <w:color w:val="000000"/>
                            <w:sz w:val="22"/>
                          </w:rPr>
                          <w:t>Exception</w:t>
                        </w:r>
                        <w:r>
                          <w:rPr>
                            <w:rFonts w:ascii="LM Roman 12" w:eastAsia="LM Roman 12" w:hAnsi="LM Roman 12"/>
                            <w:color w:val="000000"/>
                            <w:sz w:val="22"/>
                          </w:rPr>
                          <w:br/>
                        </w:r>
                      </w:p>
                      <w:p w14:paraId="5BE8BC9F" w14:textId="58048F95" w:rsidR="003C2E32" w:rsidRPr="00036E15" w:rsidRDefault="003C2E32" w:rsidP="003C2E32">
                        <w:pPr>
                          <w:numPr>
                            <w:ilvl w:val="0"/>
                            <w:numId w:val="13"/>
                          </w:numPr>
                          <w:spacing w:after="0" w:line="240" w:lineRule="auto"/>
                          <w:ind w:left="720" w:hanging="360"/>
                          <w:jc w:val="both"/>
                          <w:rPr>
                            <w:rFonts w:ascii="LM Roman 12" w:eastAsia="LM Roman 12" w:hAnsi="LM Roman 12"/>
                            <w:color w:val="000000"/>
                            <w:sz w:val="22"/>
                          </w:rPr>
                        </w:pPr>
                        <w:r w:rsidRPr="00036E15">
                          <w:rPr>
                            <w:rFonts w:ascii="LM Roman 12" w:eastAsia="LM Roman 12" w:hAnsi="LM Roman 12"/>
                            <w:color w:val="000000"/>
                            <w:sz w:val="22"/>
                          </w:rPr>
                          <w:t>Demonstrate the built-in exception using example</w:t>
                        </w:r>
                      </w:p>
                      <w:p w14:paraId="2B10CA95" w14:textId="4F672342" w:rsidR="003C2E32" w:rsidRPr="00036E15" w:rsidRDefault="003C2E32" w:rsidP="003C2E32">
                        <w:pPr>
                          <w:numPr>
                            <w:ilvl w:val="0"/>
                            <w:numId w:val="13"/>
                          </w:numPr>
                          <w:spacing w:after="0" w:line="240" w:lineRule="auto"/>
                          <w:ind w:left="720" w:hanging="360"/>
                          <w:jc w:val="both"/>
                          <w:rPr>
                            <w:rFonts w:ascii="LM Roman 12" w:eastAsia="LM Roman 12" w:hAnsi="LM Roman 12"/>
                            <w:color w:val="000000"/>
                            <w:sz w:val="22"/>
                          </w:rPr>
                        </w:pPr>
                        <w:r w:rsidRPr="00036E15">
                          <w:rPr>
                            <w:rFonts w:ascii="LM Roman 12" w:eastAsia="LM Roman 12" w:hAnsi="LM Roman 12"/>
                            <w:color w:val="000000"/>
                            <w:sz w:val="22"/>
                          </w:rPr>
                          <w:t>Demonstrate the</w:t>
                        </w:r>
                        <w:r>
                          <w:rPr>
                            <w:rFonts w:ascii="LM Roman 12" w:eastAsia="LM Roman 12" w:hAnsi="LM Roman 12"/>
                            <w:color w:val="000000"/>
                            <w:sz w:val="22"/>
                          </w:rPr>
                          <w:t xml:space="preserve"> customize</w:t>
                        </w:r>
                        <w:r w:rsidRPr="00036E15">
                          <w:rPr>
                            <w:rFonts w:ascii="LM Roman 12" w:eastAsia="LM Roman 12" w:hAnsi="LM Roman 12"/>
                            <w:color w:val="000000"/>
                            <w:sz w:val="22"/>
                          </w:rPr>
                          <w:t xml:space="preserve"> exception using example</w:t>
                        </w:r>
                      </w:p>
                      <w:p w14:paraId="1DD518E8" w14:textId="0A9902E5" w:rsidR="003C2E32" w:rsidRDefault="003C2E32" w:rsidP="003C2E32">
                        <w:pPr>
                          <w:numPr>
                            <w:ilvl w:val="0"/>
                            <w:numId w:val="13"/>
                          </w:numPr>
                          <w:spacing w:after="0" w:line="240" w:lineRule="auto"/>
                          <w:ind w:left="720" w:hanging="360"/>
                          <w:jc w:val="both"/>
                        </w:pPr>
                        <w:r>
                          <w:rPr>
                            <w:rFonts w:ascii="LM Roman 12" w:eastAsia="LM Roman 12" w:hAnsi="LM Roman 12"/>
                            <w:color w:val="000000"/>
                            <w:sz w:val="22"/>
                          </w:rPr>
                          <w:t>WAP to develop a simple command-line calculator which takes operand and operator as a command-line argument, here program terminates if any operand is nonnumeric. Add exception handler to achieve the exception handling with nonnumeric operand and display a message that informs the user of the wrong operand type before exiting.</w:t>
                        </w:r>
                      </w:p>
                      <w:p w14:paraId="132946D7" w14:textId="77777777" w:rsidR="003C2E32" w:rsidRDefault="003C2E32" w:rsidP="003C2E32">
                        <w:pPr>
                          <w:numPr>
                            <w:ilvl w:val="0"/>
                            <w:numId w:val="13"/>
                          </w:numPr>
                          <w:spacing w:after="0" w:line="240" w:lineRule="auto"/>
                          <w:ind w:left="720" w:hanging="360"/>
                        </w:pPr>
                        <w:r>
                          <w:rPr>
                            <w:rFonts w:ascii="LM Roman 12" w:eastAsia="LM Roman 12" w:hAnsi="LM Roman 12"/>
                            <w:color w:val="000000"/>
                            <w:sz w:val="22"/>
                          </w:rPr>
                          <w:t>WAP to accept N integer numbers from the command line. Raise and handle exceptions for following cases :</w:t>
                        </w:r>
                        <w:r>
                          <w:rPr>
                            <w:rFonts w:ascii="LM Roman 12" w:eastAsia="LM Roman 12" w:hAnsi="LM Roman 12"/>
                            <w:color w:val="000000"/>
                            <w:sz w:val="22"/>
                          </w:rPr>
                          <w:br/>
                          <w:t>- when a number is –ve</w:t>
                        </w:r>
                        <w:r>
                          <w:rPr>
                            <w:rFonts w:ascii="LM Roman 12" w:eastAsia="LM Roman 12" w:hAnsi="LM Roman 12"/>
                            <w:color w:val="000000"/>
                            <w:sz w:val="22"/>
                          </w:rPr>
                          <w:br/>
                          <w:t>- when a number is evenly divisible by 10</w:t>
                        </w:r>
                        <w:r>
                          <w:rPr>
                            <w:rFonts w:ascii="LM Roman 12" w:eastAsia="LM Roman 12" w:hAnsi="LM Roman 12"/>
                            <w:color w:val="000000"/>
                            <w:sz w:val="22"/>
                          </w:rPr>
                          <w:br/>
                          <w:t>- when a number is greater than 1000 and less than 2000</w:t>
                        </w:r>
                        <w:r>
                          <w:rPr>
                            <w:rFonts w:ascii="LM Roman 12" w:eastAsia="LM Roman 12" w:hAnsi="LM Roman 12"/>
                            <w:color w:val="000000"/>
                            <w:sz w:val="22"/>
                          </w:rPr>
                          <w:br/>
                          <w:t>- when a number is greater than 7000</w:t>
                        </w:r>
                        <w:r>
                          <w:rPr>
                            <w:rFonts w:ascii="LM Roman 12" w:eastAsia="LM Roman 12" w:hAnsi="LM Roman 12"/>
                            <w:color w:val="000000"/>
                            <w:sz w:val="22"/>
                          </w:rPr>
                          <w:br/>
                          <w:t>Skip the number if an exception is raised for it, otherwise add it to find total sum.</w:t>
                        </w:r>
                      </w:p>
                      <w:p w14:paraId="318F4F51" w14:textId="77777777" w:rsidR="003C2E32" w:rsidRDefault="003C2E32" w:rsidP="003C2E32">
                        <w:pPr>
                          <w:numPr>
                            <w:ilvl w:val="0"/>
                            <w:numId w:val="13"/>
                          </w:numPr>
                          <w:spacing w:after="0" w:line="240" w:lineRule="auto"/>
                          <w:ind w:left="720" w:hanging="360"/>
                          <w:jc w:val="both"/>
                        </w:pPr>
                        <w:r>
                          <w:rPr>
                            <w:rFonts w:ascii="LM Roman 12" w:eastAsia="LM Roman 12" w:hAnsi="LM Roman 12"/>
                            <w:color w:val="000000"/>
                            <w:sz w:val="22"/>
                          </w:rPr>
                          <w:t>WAP to create Account class, which is representing a bank account where we can deposit and withdraw money. if we want to withdraw money which exceed our bank balance? We will not be allowed, create InSufficientFundException to handle above situation and display proper error message.</w:t>
                        </w:r>
                      </w:p>
                    </w:tc>
                    <w:tc>
                      <w:tcPr>
                        <w:tcW w:w="744" w:type="dxa"/>
                        <w:tcBorders>
                          <w:top w:val="single" w:sz="7" w:space="0" w:color="D3D3D3"/>
                          <w:left w:val="single" w:sz="7" w:space="0" w:color="D3D3D3"/>
                          <w:bottom w:val="single" w:sz="7" w:space="0" w:color="D3D3D3"/>
                          <w:right w:val="nil"/>
                        </w:tcBorders>
                      </w:tcPr>
                      <w:p w14:paraId="0D76D5B7" w14:textId="4799BB9A"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t>23</w:t>
                        </w:r>
                        <w:r w:rsidR="00141267">
                          <w:rPr>
                            <w:rFonts w:ascii="LM Roman 12" w:eastAsia="LM Roman 12" w:hAnsi="LM Roman 12"/>
                            <w:b/>
                            <w:color w:val="000000"/>
                            <w:sz w:val="22"/>
                          </w:rPr>
                          <w:t>,24</w:t>
                        </w:r>
                      </w:p>
                    </w:tc>
                  </w:tr>
                  <w:tr w:rsidR="003C2E32" w14:paraId="32DDD8D4" w14:textId="22F195A3" w:rsidTr="00C0658F">
                    <w:trPr>
                      <w:trHeight w:val="292"/>
                    </w:trPr>
                    <w:tc>
                      <w:tcPr>
                        <w:tcW w:w="601" w:type="dxa"/>
                        <w:tcBorders>
                          <w:top w:val="single" w:sz="7" w:space="0" w:color="D3D3D3"/>
                          <w:left w:val="nil"/>
                          <w:bottom w:val="single" w:sz="7" w:space="0" w:color="D3D3D3"/>
                          <w:right w:val="single" w:sz="7" w:space="0" w:color="D3D3D3"/>
                        </w:tcBorders>
                        <w:tcMar>
                          <w:top w:w="39" w:type="dxa"/>
                          <w:left w:w="39" w:type="dxa"/>
                          <w:bottom w:w="39" w:type="dxa"/>
                          <w:right w:w="39" w:type="dxa"/>
                        </w:tcMar>
                      </w:tcPr>
                      <w:p w14:paraId="500138D7" w14:textId="09A16BC1" w:rsidR="003C2E32" w:rsidRDefault="003C2E32" w:rsidP="003C2E32">
                        <w:pPr>
                          <w:spacing w:after="0" w:line="240" w:lineRule="auto"/>
                          <w:jc w:val="center"/>
                        </w:pPr>
                        <w:r>
                          <w:rPr>
                            <w:rFonts w:ascii="LM Roman 12" w:eastAsia="LM Roman 12" w:hAnsi="LM Roman 12"/>
                            <w:color w:val="000000"/>
                            <w:sz w:val="22"/>
                          </w:rPr>
                          <w:t>1</w:t>
                        </w:r>
                        <w:r w:rsidR="00141267">
                          <w:rPr>
                            <w:rFonts w:ascii="LM Roman 12" w:eastAsia="LM Roman 12" w:hAnsi="LM Roman 12"/>
                            <w:color w:val="000000"/>
                            <w:sz w:val="22"/>
                          </w:rPr>
                          <w:t>6</w:t>
                        </w:r>
                      </w:p>
                    </w:tc>
                    <w:tc>
                      <w:tcPr>
                        <w:tcW w:w="9452" w:type="dxa"/>
                        <w:tcBorders>
                          <w:top w:val="single" w:sz="7" w:space="0" w:color="D3D3D3"/>
                          <w:left w:val="single" w:sz="7" w:space="0" w:color="D3D3D3"/>
                          <w:bottom w:val="single" w:sz="7" w:space="0" w:color="D3D3D3"/>
                          <w:right w:val="nil"/>
                        </w:tcBorders>
                        <w:tcMar>
                          <w:top w:w="39" w:type="dxa"/>
                          <w:left w:w="39" w:type="dxa"/>
                          <w:bottom w:w="39" w:type="dxa"/>
                          <w:right w:w="39" w:type="dxa"/>
                        </w:tcMar>
                      </w:tcPr>
                      <w:p w14:paraId="6416E70D" w14:textId="2939FA0B" w:rsidR="003C2E32" w:rsidRPr="00141267" w:rsidRDefault="003C2E32" w:rsidP="003C2E32">
                        <w:pPr>
                          <w:spacing w:after="0" w:line="240" w:lineRule="auto"/>
                          <w:rPr>
                            <w:rFonts w:ascii="LM Roman 12" w:eastAsia="LM Roman 12" w:hAnsi="LM Roman 12"/>
                            <w:b/>
                            <w:color w:val="000000"/>
                            <w:sz w:val="22"/>
                          </w:rPr>
                        </w:pPr>
                        <w:r w:rsidRPr="00141267">
                          <w:rPr>
                            <w:rFonts w:ascii="LM Roman 12" w:eastAsia="LM Roman 12" w:hAnsi="LM Roman 12"/>
                            <w:b/>
                            <w:color w:val="000000"/>
                            <w:sz w:val="22"/>
                          </w:rPr>
                          <w:t>File Handling</w:t>
                        </w:r>
                      </w:p>
                      <w:p w14:paraId="4540547F" w14:textId="77777777" w:rsidR="003C2E32" w:rsidRPr="00141267" w:rsidRDefault="003C2E32" w:rsidP="003C2E32">
                        <w:pPr>
                          <w:spacing w:after="0" w:line="240" w:lineRule="auto"/>
                          <w:rPr>
                            <w:rFonts w:ascii="LM Roman 12" w:eastAsia="LM Roman 12" w:hAnsi="LM Roman 12"/>
                            <w:b/>
                            <w:color w:val="000000"/>
                            <w:sz w:val="22"/>
                          </w:rPr>
                        </w:pPr>
                      </w:p>
                      <w:p w14:paraId="4FF66467" w14:textId="5EF7D444" w:rsidR="003C2E32" w:rsidRPr="00141267" w:rsidRDefault="003C2E32" w:rsidP="003C2E32">
                        <w:pPr>
                          <w:numPr>
                            <w:ilvl w:val="0"/>
                            <w:numId w:val="31"/>
                          </w:numPr>
                          <w:spacing w:after="0" w:line="240" w:lineRule="auto"/>
                          <w:ind w:left="720" w:hanging="360"/>
                          <w:rPr>
                            <w:rFonts w:ascii="LM Roman 12" w:eastAsia="LM Roman 12" w:hAnsi="LM Roman 12"/>
                            <w:color w:val="000000"/>
                            <w:sz w:val="22"/>
                          </w:rPr>
                        </w:pPr>
                        <w:r w:rsidRPr="005311B3">
                          <w:rPr>
                            <w:rFonts w:ascii="LM Roman 12" w:eastAsia="LM Roman 12" w:hAnsi="LM Roman 12"/>
                            <w:color w:val="000000"/>
                            <w:sz w:val="22"/>
                          </w:rPr>
                          <w:lastRenderedPageBreak/>
                          <w:t>Write a java program to create a file to the specified location</w:t>
                        </w:r>
                        <w:r w:rsidRPr="00141267">
                          <w:rPr>
                            <w:rFonts w:ascii="LM Roman 12" w:eastAsia="LM Roman 12" w:hAnsi="LM Roman 12"/>
                            <w:color w:val="000000"/>
                            <w:sz w:val="22"/>
                          </w:rPr>
                          <w:t>.</w:t>
                        </w:r>
                      </w:p>
                      <w:p w14:paraId="64970CAB" w14:textId="64CF0005" w:rsidR="003C2E32" w:rsidRDefault="003C2E32" w:rsidP="003C2E32">
                        <w:pPr>
                          <w:numPr>
                            <w:ilvl w:val="0"/>
                            <w:numId w:val="31"/>
                          </w:numPr>
                          <w:spacing w:after="0" w:line="240" w:lineRule="auto"/>
                          <w:ind w:left="720" w:hanging="360"/>
                          <w:rPr>
                            <w:rFonts w:ascii="LM Roman 12" w:eastAsia="LM Roman 12" w:hAnsi="LM Roman 12"/>
                            <w:color w:val="000000"/>
                            <w:sz w:val="22"/>
                          </w:rPr>
                        </w:pPr>
                        <w:r w:rsidRPr="00635729">
                          <w:rPr>
                            <w:rFonts w:ascii="LM Roman 12" w:eastAsia="LM Roman 12" w:hAnsi="LM Roman 12"/>
                            <w:color w:val="000000"/>
                            <w:sz w:val="22"/>
                          </w:rPr>
                          <w:t xml:space="preserve">WAP to copy the content of </w:t>
                        </w:r>
                        <w:r>
                          <w:rPr>
                            <w:rFonts w:ascii="LM Roman 12" w:eastAsia="LM Roman 12" w:hAnsi="LM Roman 12"/>
                            <w:color w:val="000000"/>
                            <w:sz w:val="22"/>
                          </w:rPr>
                          <w:t>one</w:t>
                        </w:r>
                        <w:r w:rsidRPr="00635729">
                          <w:rPr>
                            <w:rFonts w:ascii="LM Roman 12" w:eastAsia="LM Roman 12" w:hAnsi="LM Roman 12"/>
                            <w:color w:val="000000"/>
                            <w:sz w:val="22"/>
                          </w:rPr>
                          <w:t xml:space="preserve"> file to another file and consol</w:t>
                        </w:r>
                        <w:r>
                          <w:rPr>
                            <w:rFonts w:ascii="LM Roman 12" w:eastAsia="LM Roman 12" w:hAnsi="LM Roman 12"/>
                            <w:color w:val="000000"/>
                            <w:sz w:val="22"/>
                          </w:rPr>
                          <w:t>e</w:t>
                        </w:r>
                      </w:p>
                      <w:p w14:paraId="52A8E2D9" w14:textId="096D4045" w:rsidR="003C2E32" w:rsidRDefault="003C2E32" w:rsidP="003C2E32">
                        <w:pPr>
                          <w:numPr>
                            <w:ilvl w:val="0"/>
                            <w:numId w:val="31"/>
                          </w:numPr>
                          <w:spacing w:after="0" w:line="240" w:lineRule="auto"/>
                          <w:ind w:left="720" w:hanging="360"/>
                          <w:rPr>
                            <w:rFonts w:ascii="LM Roman 12" w:eastAsia="LM Roman 12" w:hAnsi="LM Roman 12"/>
                            <w:color w:val="000000"/>
                            <w:sz w:val="22"/>
                          </w:rPr>
                        </w:pPr>
                        <w:r>
                          <w:rPr>
                            <w:rFonts w:ascii="LM Roman 12" w:eastAsia="LM Roman 12" w:hAnsi="LM Roman 12"/>
                            <w:color w:val="000000"/>
                            <w:sz w:val="22"/>
                          </w:rPr>
                          <w:t>WAP to Merge the content of two files into single file</w:t>
                        </w:r>
                      </w:p>
                      <w:p w14:paraId="2373F72A" w14:textId="4894E481" w:rsidR="003C2E32" w:rsidRDefault="003C2E32" w:rsidP="003C2E32">
                        <w:pPr>
                          <w:numPr>
                            <w:ilvl w:val="0"/>
                            <w:numId w:val="31"/>
                          </w:numPr>
                          <w:spacing w:after="0" w:line="240" w:lineRule="auto"/>
                          <w:ind w:left="720" w:hanging="360"/>
                        </w:pPr>
                        <w:r>
                          <w:rPr>
                            <w:rFonts w:ascii="LM Roman 12" w:eastAsia="LM Roman 12" w:hAnsi="LM Roman 12"/>
                            <w:color w:val="000000"/>
                            <w:sz w:val="22"/>
                          </w:rPr>
                          <w:t xml:space="preserve">WAP to Copy the content of one file into multiple file  </w:t>
                        </w:r>
                      </w:p>
                    </w:tc>
                    <w:tc>
                      <w:tcPr>
                        <w:tcW w:w="744" w:type="dxa"/>
                        <w:tcBorders>
                          <w:top w:val="single" w:sz="7" w:space="0" w:color="D3D3D3"/>
                          <w:left w:val="single" w:sz="7" w:space="0" w:color="D3D3D3"/>
                          <w:bottom w:val="single" w:sz="7" w:space="0" w:color="D3D3D3"/>
                          <w:right w:val="nil"/>
                        </w:tcBorders>
                      </w:tcPr>
                      <w:p w14:paraId="290664FC" w14:textId="371F7DF6" w:rsidR="003C2E32" w:rsidRDefault="003C2E32" w:rsidP="003C2E32">
                        <w:pPr>
                          <w:spacing w:after="0" w:line="240" w:lineRule="auto"/>
                          <w:jc w:val="center"/>
                          <w:rPr>
                            <w:rFonts w:ascii="LM Roman 12" w:eastAsia="LM Roman 12" w:hAnsi="LM Roman 12"/>
                            <w:b/>
                            <w:color w:val="000000"/>
                            <w:sz w:val="22"/>
                          </w:rPr>
                        </w:pPr>
                        <w:r>
                          <w:rPr>
                            <w:rFonts w:ascii="LM Roman 12" w:eastAsia="LM Roman 12" w:hAnsi="LM Roman 12"/>
                            <w:b/>
                            <w:color w:val="000000"/>
                            <w:sz w:val="22"/>
                          </w:rPr>
                          <w:lastRenderedPageBreak/>
                          <w:t>2</w:t>
                        </w:r>
                        <w:r w:rsidR="00141267">
                          <w:rPr>
                            <w:rFonts w:ascii="LM Roman 12" w:eastAsia="LM Roman 12" w:hAnsi="LM Roman 12"/>
                            <w:b/>
                            <w:color w:val="000000"/>
                            <w:sz w:val="22"/>
                          </w:rPr>
                          <w:t>5</w:t>
                        </w:r>
                      </w:p>
                    </w:tc>
                  </w:tr>
                </w:tbl>
                <w:p w14:paraId="0E852C4E" w14:textId="77777777" w:rsidR="00432F04" w:rsidRDefault="00432F04">
                  <w:pPr>
                    <w:spacing w:after="0" w:line="240" w:lineRule="auto"/>
                  </w:pPr>
                </w:p>
              </w:tc>
            </w:tr>
          </w:tbl>
          <w:p w14:paraId="1DEDD56E" w14:textId="77777777" w:rsidR="00432F04" w:rsidRDefault="00432F04">
            <w:pPr>
              <w:spacing w:after="0" w:line="240" w:lineRule="auto"/>
            </w:pPr>
          </w:p>
        </w:tc>
      </w:tr>
    </w:tbl>
    <w:p w14:paraId="4C1BF9EF" w14:textId="77777777" w:rsidR="00432F04" w:rsidRDefault="00432F04">
      <w:pPr>
        <w:spacing w:after="0" w:line="240" w:lineRule="auto"/>
      </w:pPr>
    </w:p>
    <w:sectPr w:rsidR="00432F04">
      <w:headerReference w:type="default" r:id="rId7"/>
      <w:footerReference w:type="default" r:id="rId8"/>
      <w:pgSz w:w="11908" w:h="16833"/>
      <w:pgMar w:top="288" w:right="144" w:bottom="288" w:left="86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F590" w14:textId="77777777" w:rsidR="001A097B" w:rsidRDefault="001A097B">
      <w:pPr>
        <w:spacing w:after="0" w:line="240" w:lineRule="auto"/>
      </w:pPr>
      <w:r>
        <w:separator/>
      </w:r>
    </w:p>
  </w:endnote>
  <w:endnote w:type="continuationSeparator" w:id="0">
    <w:p w14:paraId="4D854BA4" w14:textId="77777777" w:rsidR="001A097B" w:rsidRDefault="001A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000" w:firstRow="0" w:lastRow="0" w:firstColumn="0" w:lastColumn="0" w:noHBand="0" w:noVBand="0"/>
    </w:tblPr>
    <w:tblGrid>
      <w:gridCol w:w="9374"/>
    </w:tblGrid>
    <w:tr w:rsidR="00432F04" w14:paraId="6CB43307" w14:textId="77777777">
      <w:tc>
        <w:tcPr>
          <w:tcW w:w="9374" w:type="dxa"/>
        </w:tcPr>
        <w:p w14:paraId="6C34B9D9" w14:textId="77777777" w:rsidR="00551419" w:rsidRDefault="005514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3E61" w14:textId="77777777" w:rsidR="001A097B" w:rsidRDefault="001A097B">
      <w:pPr>
        <w:spacing w:after="0" w:line="240" w:lineRule="auto"/>
      </w:pPr>
      <w:r>
        <w:separator/>
      </w:r>
    </w:p>
  </w:footnote>
  <w:footnote w:type="continuationSeparator" w:id="0">
    <w:p w14:paraId="7B21EF44" w14:textId="77777777" w:rsidR="001A097B" w:rsidRDefault="001A0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000" w:firstRow="0" w:lastRow="0" w:firstColumn="0" w:lastColumn="0" w:noHBand="0" w:noVBand="0"/>
    </w:tblPr>
    <w:tblGrid>
      <w:gridCol w:w="46"/>
      <w:gridCol w:w="960"/>
      <w:gridCol w:w="2952"/>
      <w:gridCol w:w="352"/>
      <w:gridCol w:w="6"/>
      <w:gridCol w:w="1051"/>
      <w:gridCol w:w="100"/>
      <w:gridCol w:w="5364"/>
    </w:tblGrid>
    <w:tr w:rsidR="00432F04" w14:paraId="6FF1C860" w14:textId="77777777">
      <w:tc>
        <w:tcPr>
          <w:tcW w:w="46" w:type="dxa"/>
        </w:tcPr>
        <w:p w14:paraId="0F45998B" w14:textId="77777777" w:rsidR="00432F04" w:rsidRDefault="00432F04">
          <w:pPr>
            <w:pStyle w:val="EmptyCellLayoutStyle"/>
            <w:spacing w:after="0" w:line="240" w:lineRule="auto"/>
          </w:pPr>
        </w:p>
      </w:tc>
      <w:tc>
        <w:tcPr>
          <w:tcW w:w="960" w:type="dxa"/>
        </w:tcPr>
        <w:p w14:paraId="7C202E5A" w14:textId="77777777" w:rsidR="00432F04" w:rsidRDefault="00432F04">
          <w:pPr>
            <w:pStyle w:val="EmptyCellLayoutStyle"/>
            <w:spacing w:after="0" w:line="240" w:lineRule="auto"/>
          </w:pPr>
        </w:p>
      </w:tc>
      <w:tc>
        <w:tcPr>
          <w:tcW w:w="2952" w:type="dxa"/>
        </w:tcPr>
        <w:p w14:paraId="799F301F" w14:textId="77777777" w:rsidR="00432F04" w:rsidRDefault="00432F04">
          <w:pPr>
            <w:pStyle w:val="EmptyCellLayoutStyle"/>
            <w:spacing w:after="0" w:line="240" w:lineRule="auto"/>
          </w:pPr>
        </w:p>
      </w:tc>
      <w:tc>
        <w:tcPr>
          <w:tcW w:w="352" w:type="dxa"/>
        </w:tcPr>
        <w:p w14:paraId="6B061829" w14:textId="77777777" w:rsidR="00432F04" w:rsidRDefault="00432F04">
          <w:pPr>
            <w:pStyle w:val="EmptyCellLayoutStyle"/>
            <w:spacing w:after="0" w:line="240" w:lineRule="auto"/>
          </w:pPr>
        </w:p>
      </w:tc>
      <w:tc>
        <w:tcPr>
          <w:tcW w:w="3" w:type="dxa"/>
        </w:tcPr>
        <w:p w14:paraId="63D9C352" w14:textId="77777777" w:rsidR="00432F04" w:rsidRDefault="00432F04">
          <w:pPr>
            <w:pStyle w:val="EmptyCellLayoutStyle"/>
            <w:spacing w:after="0" w:line="240" w:lineRule="auto"/>
          </w:pPr>
        </w:p>
      </w:tc>
      <w:tc>
        <w:tcPr>
          <w:tcW w:w="1051" w:type="dxa"/>
        </w:tcPr>
        <w:p w14:paraId="34270651" w14:textId="77777777" w:rsidR="00432F04" w:rsidRDefault="00432F04">
          <w:pPr>
            <w:pStyle w:val="EmptyCellLayoutStyle"/>
            <w:spacing w:after="0" w:line="240" w:lineRule="auto"/>
          </w:pPr>
        </w:p>
      </w:tc>
      <w:tc>
        <w:tcPr>
          <w:tcW w:w="100" w:type="dxa"/>
        </w:tcPr>
        <w:p w14:paraId="582A2FFC" w14:textId="77777777" w:rsidR="00432F04" w:rsidRDefault="00432F04">
          <w:pPr>
            <w:pStyle w:val="EmptyCellLayoutStyle"/>
            <w:spacing w:after="0" w:line="240" w:lineRule="auto"/>
          </w:pPr>
        </w:p>
      </w:tc>
      <w:tc>
        <w:tcPr>
          <w:tcW w:w="5364" w:type="dxa"/>
        </w:tcPr>
        <w:p w14:paraId="657FB93A" w14:textId="77777777" w:rsidR="00432F04" w:rsidRDefault="00432F04">
          <w:pPr>
            <w:pStyle w:val="EmptyCellLayoutStyle"/>
            <w:spacing w:after="0" w:line="240" w:lineRule="auto"/>
          </w:pPr>
        </w:p>
      </w:tc>
    </w:tr>
    <w:tr w:rsidR="00091B81" w14:paraId="18E077AA" w14:textId="77777777" w:rsidTr="00091B81">
      <w:tc>
        <w:tcPr>
          <w:tcW w:w="46" w:type="dxa"/>
          <w:gridSpan w:val="3"/>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958"/>
          </w:tblGrid>
          <w:tr w:rsidR="00432F04" w14:paraId="1E3EFD8A" w14:textId="77777777">
            <w:trPr>
              <w:trHeight w:val="900"/>
            </w:trPr>
            <w:tc>
              <w:tcPr>
                <w:tcW w:w="3960" w:type="dxa"/>
                <w:tcBorders>
                  <w:top w:val="nil"/>
                  <w:left w:val="nil"/>
                  <w:bottom w:val="nil"/>
                  <w:right w:val="nil"/>
                </w:tcBorders>
                <w:tcMar>
                  <w:top w:w="0" w:type="dxa"/>
                  <w:left w:w="0" w:type="dxa"/>
                  <w:bottom w:w="0" w:type="dxa"/>
                  <w:right w:w="0" w:type="dxa"/>
                </w:tcMar>
              </w:tcPr>
              <w:p w14:paraId="29A0F0B4" w14:textId="07B97AB0" w:rsidR="00432F04" w:rsidRDefault="00830FC0">
                <w:pPr>
                  <w:spacing w:after="0" w:line="240" w:lineRule="auto"/>
                </w:pPr>
                <w:r w:rsidRPr="00075EB1">
                  <w:rPr>
                    <w:rFonts w:ascii="Calibri" w:hAnsi="Calibri" w:cs="Calibri"/>
                    <w:noProof/>
                  </w:rPr>
                  <w:drawing>
                    <wp:inline distT="0" distB="0" distL="0" distR="0" wp14:anchorId="71A45DFE" wp14:editId="2FF5F35E">
                      <wp:extent cx="2362200" cy="8001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800100"/>
                              </a:xfrm>
                              <a:prstGeom prst="rect">
                                <a:avLst/>
                              </a:prstGeom>
                              <a:noFill/>
                              <a:ln>
                                <a:noFill/>
                              </a:ln>
                            </pic:spPr>
                          </pic:pic>
                        </a:graphicData>
                      </a:graphic>
                    </wp:inline>
                  </w:drawing>
                </w:r>
              </w:p>
            </w:tc>
          </w:tr>
        </w:tbl>
        <w:p w14:paraId="719149EE" w14:textId="77777777" w:rsidR="00432F04" w:rsidRDefault="00432F04">
          <w:pPr>
            <w:spacing w:after="0" w:line="240" w:lineRule="auto"/>
          </w:pPr>
        </w:p>
      </w:tc>
      <w:tc>
        <w:tcPr>
          <w:tcW w:w="352" w:type="dxa"/>
        </w:tcPr>
        <w:p w14:paraId="6DCE3581" w14:textId="77777777" w:rsidR="00432F04" w:rsidRDefault="00432F04">
          <w:pPr>
            <w:pStyle w:val="EmptyCellLayoutStyle"/>
            <w:spacing w:after="0" w:line="240" w:lineRule="auto"/>
          </w:pPr>
        </w:p>
      </w:tc>
      <w:tc>
        <w:tcPr>
          <w:tcW w:w="3" w:type="dxa"/>
        </w:tcPr>
        <w:p w14:paraId="1AE7946B" w14:textId="77777777" w:rsidR="00432F04" w:rsidRDefault="00432F04">
          <w:pPr>
            <w:pStyle w:val="EmptyCellLayoutStyle"/>
            <w:spacing w:after="0" w:line="240" w:lineRule="auto"/>
          </w:pPr>
        </w:p>
      </w:tc>
      <w:tc>
        <w:tcPr>
          <w:tcW w:w="1051" w:type="dxa"/>
        </w:tcPr>
        <w:p w14:paraId="41359EC5" w14:textId="77777777" w:rsidR="00432F04" w:rsidRDefault="00432F04">
          <w:pPr>
            <w:pStyle w:val="EmptyCellLayoutStyle"/>
            <w:spacing w:after="0" w:line="240" w:lineRule="auto"/>
          </w:pPr>
        </w:p>
      </w:tc>
      <w:tc>
        <w:tcPr>
          <w:tcW w:w="100" w:type="dxa"/>
        </w:tcPr>
        <w:p w14:paraId="4118B37F" w14:textId="77777777" w:rsidR="00432F04" w:rsidRDefault="00432F04">
          <w:pPr>
            <w:pStyle w:val="EmptyCellLayoutStyle"/>
            <w:spacing w:after="0" w:line="240" w:lineRule="auto"/>
          </w:pPr>
        </w:p>
      </w:tc>
      <w:tc>
        <w:tcPr>
          <w:tcW w:w="5364" w:type="dxa"/>
        </w:tcPr>
        <w:p w14:paraId="6BAAF75C" w14:textId="77777777" w:rsidR="00432F04" w:rsidRDefault="00432F04">
          <w:pPr>
            <w:pStyle w:val="EmptyCellLayoutStyle"/>
            <w:spacing w:after="0" w:line="240" w:lineRule="auto"/>
          </w:pPr>
        </w:p>
      </w:tc>
    </w:tr>
    <w:tr w:rsidR="00091B81" w14:paraId="671BC1E1" w14:textId="77777777" w:rsidTr="00091B81">
      <w:tc>
        <w:tcPr>
          <w:tcW w:w="46" w:type="dxa"/>
          <w:gridSpan w:val="3"/>
          <w:vMerge/>
        </w:tcPr>
        <w:p w14:paraId="765B7651" w14:textId="77777777" w:rsidR="00432F04" w:rsidRDefault="00432F04">
          <w:pPr>
            <w:pStyle w:val="EmptyCellLayoutStyle"/>
            <w:spacing w:after="0" w:line="240" w:lineRule="auto"/>
          </w:pPr>
        </w:p>
      </w:tc>
      <w:tc>
        <w:tcPr>
          <w:tcW w:w="352" w:type="dxa"/>
        </w:tcPr>
        <w:p w14:paraId="2DD6FF28" w14:textId="77777777" w:rsidR="00432F04" w:rsidRDefault="00432F04">
          <w:pPr>
            <w:pStyle w:val="EmptyCellLayoutStyle"/>
            <w:spacing w:after="0" w:line="240" w:lineRule="auto"/>
          </w:pPr>
        </w:p>
      </w:tc>
      <w:tc>
        <w:tcPr>
          <w:tcW w:w="3" w:type="dxa"/>
        </w:tcPr>
        <w:p w14:paraId="2C077394" w14:textId="77777777" w:rsidR="00432F04" w:rsidRDefault="00432F04">
          <w:pPr>
            <w:pStyle w:val="EmptyCellLayoutStyle"/>
            <w:spacing w:after="0" w:line="240" w:lineRule="auto"/>
          </w:pPr>
        </w:p>
      </w:tc>
      <w:tc>
        <w:tcPr>
          <w:tcW w:w="1051" w:type="dxa"/>
          <w:gridSpan w:val="3"/>
        </w:tcPr>
        <w:tbl>
          <w:tblPr>
            <w:tblW w:w="0" w:type="auto"/>
            <w:tblCellMar>
              <w:left w:w="0" w:type="dxa"/>
              <w:right w:w="0" w:type="dxa"/>
            </w:tblCellMar>
            <w:tblLook w:val="0000" w:firstRow="0" w:lastRow="0" w:firstColumn="0" w:lastColumn="0" w:noHBand="0" w:noVBand="0"/>
          </w:tblPr>
          <w:tblGrid>
            <w:gridCol w:w="6515"/>
          </w:tblGrid>
          <w:tr w:rsidR="00432F04" w14:paraId="080F88D7" w14:textId="77777777">
            <w:trPr>
              <w:trHeight w:val="336"/>
            </w:trPr>
            <w:tc>
              <w:tcPr>
                <w:tcW w:w="6519" w:type="dxa"/>
                <w:tcBorders>
                  <w:top w:val="nil"/>
                  <w:left w:val="nil"/>
                  <w:bottom w:val="nil"/>
                  <w:right w:val="nil"/>
                </w:tcBorders>
                <w:tcMar>
                  <w:top w:w="39" w:type="dxa"/>
                  <w:left w:w="39" w:type="dxa"/>
                  <w:bottom w:w="39" w:type="dxa"/>
                  <w:right w:w="39" w:type="dxa"/>
                </w:tcMar>
              </w:tcPr>
              <w:p w14:paraId="34E9CAA2" w14:textId="181FFBD2" w:rsidR="00432F04" w:rsidRDefault="00C07D3F">
                <w:pPr>
                  <w:spacing w:after="0" w:line="240" w:lineRule="auto"/>
                  <w:jc w:val="right"/>
                </w:pPr>
                <w:r>
                  <w:rPr>
                    <w:rFonts w:ascii="LM Roman 12" w:eastAsia="LM Roman 12" w:hAnsi="LM Roman 12"/>
                    <w:b/>
                    <w:color w:val="000000"/>
                    <w:sz w:val="24"/>
                  </w:rPr>
                  <w:t>BCA</w:t>
                </w:r>
                <w:r w:rsidR="00B14CA8">
                  <w:rPr>
                    <w:rFonts w:ascii="LM Roman 12" w:eastAsia="LM Roman 12" w:hAnsi="LM Roman 12"/>
                    <w:b/>
                    <w:color w:val="000000"/>
                    <w:sz w:val="24"/>
                  </w:rPr>
                  <w:t xml:space="preserve"> </w:t>
                </w:r>
              </w:p>
            </w:tc>
          </w:tr>
        </w:tbl>
        <w:p w14:paraId="5701475E" w14:textId="77777777" w:rsidR="00432F04" w:rsidRDefault="00432F04">
          <w:pPr>
            <w:spacing w:after="0" w:line="240" w:lineRule="auto"/>
          </w:pPr>
        </w:p>
      </w:tc>
    </w:tr>
    <w:tr w:rsidR="00091B81" w14:paraId="5B127BD3" w14:textId="77777777" w:rsidTr="00091B81">
      <w:tc>
        <w:tcPr>
          <w:tcW w:w="46" w:type="dxa"/>
          <w:gridSpan w:val="3"/>
          <w:vMerge/>
        </w:tcPr>
        <w:p w14:paraId="2EE9C1AF" w14:textId="77777777" w:rsidR="00432F04" w:rsidRDefault="00432F04">
          <w:pPr>
            <w:pStyle w:val="EmptyCellLayoutStyle"/>
            <w:spacing w:after="0" w:line="240" w:lineRule="auto"/>
          </w:pPr>
        </w:p>
      </w:tc>
      <w:tc>
        <w:tcPr>
          <w:tcW w:w="352" w:type="dxa"/>
        </w:tcPr>
        <w:p w14:paraId="58B83475" w14:textId="77777777" w:rsidR="00432F04" w:rsidRDefault="00432F04">
          <w:pPr>
            <w:pStyle w:val="EmptyCellLayoutStyle"/>
            <w:spacing w:after="0" w:line="240" w:lineRule="auto"/>
          </w:pPr>
        </w:p>
      </w:tc>
      <w:tc>
        <w:tcPr>
          <w:tcW w:w="3" w:type="dxa"/>
        </w:tcPr>
        <w:p w14:paraId="2DC15D33" w14:textId="77777777" w:rsidR="00432F04" w:rsidRDefault="00432F04">
          <w:pPr>
            <w:pStyle w:val="EmptyCellLayoutStyle"/>
            <w:spacing w:after="0" w:line="240" w:lineRule="auto"/>
          </w:pPr>
        </w:p>
      </w:tc>
      <w:tc>
        <w:tcPr>
          <w:tcW w:w="1051" w:type="dxa"/>
        </w:tcPr>
        <w:p w14:paraId="6E212832" w14:textId="77777777" w:rsidR="00432F04" w:rsidRDefault="00432F04">
          <w:pPr>
            <w:pStyle w:val="EmptyCellLayoutStyle"/>
            <w:spacing w:after="0" w:line="240" w:lineRule="auto"/>
          </w:pPr>
        </w:p>
      </w:tc>
      <w:tc>
        <w:tcPr>
          <w:tcW w:w="100" w:type="dxa"/>
        </w:tcPr>
        <w:p w14:paraId="090FE8A0" w14:textId="77777777" w:rsidR="00432F04" w:rsidRDefault="00432F04">
          <w:pPr>
            <w:pStyle w:val="EmptyCellLayoutStyle"/>
            <w:spacing w:after="0" w:line="240" w:lineRule="auto"/>
          </w:pPr>
        </w:p>
      </w:tc>
      <w:tc>
        <w:tcPr>
          <w:tcW w:w="5364" w:type="dxa"/>
        </w:tcPr>
        <w:p w14:paraId="425BE950" w14:textId="77777777" w:rsidR="00432F04" w:rsidRDefault="00432F04">
          <w:pPr>
            <w:pStyle w:val="EmptyCellLayoutStyle"/>
            <w:spacing w:after="0" w:line="240" w:lineRule="auto"/>
          </w:pPr>
        </w:p>
      </w:tc>
    </w:tr>
    <w:tr w:rsidR="00091B81" w14:paraId="10B069E5" w14:textId="77777777" w:rsidTr="00091B81">
      <w:tc>
        <w:tcPr>
          <w:tcW w:w="46" w:type="dxa"/>
          <w:gridSpan w:val="3"/>
          <w:vMerge/>
        </w:tcPr>
        <w:p w14:paraId="6F253EB7" w14:textId="77777777" w:rsidR="00432F04" w:rsidRDefault="00432F04">
          <w:pPr>
            <w:pStyle w:val="EmptyCellLayoutStyle"/>
            <w:spacing w:after="0" w:line="240" w:lineRule="auto"/>
          </w:pPr>
        </w:p>
      </w:tc>
      <w:tc>
        <w:tcPr>
          <w:tcW w:w="352" w:type="dxa"/>
        </w:tcPr>
        <w:p w14:paraId="02E3F65C" w14:textId="77777777" w:rsidR="00432F04" w:rsidRDefault="00432F04">
          <w:pPr>
            <w:pStyle w:val="EmptyCellLayoutStyle"/>
            <w:spacing w:after="0" w:line="240" w:lineRule="auto"/>
          </w:pPr>
        </w:p>
      </w:tc>
      <w:tc>
        <w:tcPr>
          <w:tcW w:w="3" w:type="dxa"/>
          <w:gridSpan w:val="4"/>
        </w:tcPr>
        <w:tbl>
          <w:tblPr>
            <w:tblW w:w="0" w:type="auto"/>
            <w:tblCellMar>
              <w:left w:w="0" w:type="dxa"/>
              <w:right w:w="0" w:type="dxa"/>
            </w:tblCellMar>
            <w:tblLook w:val="0000" w:firstRow="0" w:lastRow="0" w:firstColumn="0" w:lastColumn="0" w:noHBand="0" w:noVBand="0"/>
          </w:tblPr>
          <w:tblGrid>
            <w:gridCol w:w="6519"/>
          </w:tblGrid>
          <w:tr w:rsidR="00432F04" w14:paraId="7C048FEB" w14:textId="77777777">
            <w:trPr>
              <w:trHeight w:val="262"/>
            </w:trPr>
            <w:tc>
              <w:tcPr>
                <w:tcW w:w="6519" w:type="dxa"/>
                <w:tcBorders>
                  <w:top w:val="nil"/>
                  <w:left w:val="nil"/>
                  <w:bottom w:val="nil"/>
                  <w:right w:val="nil"/>
                </w:tcBorders>
                <w:tcMar>
                  <w:top w:w="39" w:type="dxa"/>
                  <w:left w:w="39" w:type="dxa"/>
                  <w:bottom w:w="39" w:type="dxa"/>
                  <w:right w:w="39" w:type="dxa"/>
                </w:tcMar>
              </w:tcPr>
              <w:p w14:paraId="7E6ECEE8" w14:textId="296528FF" w:rsidR="00432F04" w:rsidRDefault="00B14CA8">
                <w:pPr>
                  <w:spacing w:after="0" w:line="240" w:lineRule="auto"/>
                  <w:jc w:val="right"/>
                </w:pPr>
                <w:r>
                  <w:rPr>
                    <w:rFonts w:ascii="LM Roman 12" w:eastAsia="LM Roman 12" w:hAnsi="LM Roman 12"/>
                    <w:color w:val="000000"/>
                  </w:rPr>
                  <w:t>Academic Year 20</w:t>
                </w:r>
                <w:r w:rsidR="00C07D3F">
                  <w:rPr>
                    <w:rFonts w:ascii="LM Roman 12" w:eastAsia="LM Roman 12" w:hAnsi="LM Roman 12"/>
                    <w:color w:val="000000"/>
                  </w:rPr>
                  <w:t>2</w:t>
                </w:r>
                <w:r w:rsidR="003C2E32">
                  <w:rPr>
                    <w:rFonts w:ascii="LM Roman 12" w:eastAsia="LM Roman 12" w:hAnsi="LM Roman 12"/>
                    <w:color w:val="000000"/>
                  </w:rPr>
                  <w:t>2</w:t>
                </w:r>
                <w:r>
                  <w:rPr>
                    <w:rFonts w:ascii="LM Roman 12" w:eastAsia="LM Roman 12" w:hAnsi="LM Roman 12"/>
                    <w:color w:val="000000"/>
                  </w:rPr>
                  <w:t>-2</w:t>
                </w:r>
                <w:r w:rsidR="003C2E32">
                  <w:rPr>
                    <w:rFonts w:ascii="LM Roman 12" w:eastAsia="LM Roman 12" w:hAnsi="LM Roman 12"/>
                    <w:color w:val="000000"/>
                  </w:rPr>
                  <w:t>3</w:t>
                </w:r>
                <w:r>
                  <w:rPr>
                    <w:rFonts w:ascii="LM Roman 12" w:eastAsia="LM Roman 12" w:hAnsi="LM Roman 12"/>
                    <w:color w:val="000000"/>
                  </w:rPr>
                  <w:t xml:space="preserve"> | Semester-I</w:t>
                </w:r>
                <w:r w:rsidR="00C07D3F">
                  <w:rPr>
                    <w:rFonts w:ascii="LM Roman 12" w:eastAsia="LM Roman 12" w:hAnsi="LM Roman 12"/>
                    <w:color w:val="000000"/>
                  </w:rPr>
                  <w:t>I</w:t>
                </w:r>
                <w:r>
                  <w:rPr>
                    <w:rFonts w:ascii="LM Roman 12" w:eastAsia="LM Roman 12" w:hAnsi="LM Roman 12"/>
                    <w:color w:val="000000"/>
                  </w:rPr>
                  <w:t xml:space="preserve"> </w:t>
                </w:r>
              </w:p>
            </w:tc>
          </w:tr>
        </w:tbl>
        <w:p w14:paraId="56122208" w14:textId="77777777" w:rsidR="00432F04" w:rsidRDefault="00432F04">
          <w:pPr>
            <w:spacing w:after="0" w:line="240" w:lineRule="auto"/>
          </w:pPr>
        </w:p>
      </w:tc>
    </w:tr>
    <w:tr w:rsidR="00091B81" w14:paraId="6F2FEAD7" w14:textId="77777777" w:rsidTr="00091B81">
      <w:tc>
        <w:tcPr>
          <w:tcW w:w="46" w:type="dxa"/>
          <w:gridSpan w:val="3"/>
          <w:vMerge/>
        </w:tcPr>
        <w:p w14:paraId="5ADB39A0" w14:textId="77777777" w:rsidR="00432F04" w:rsidRDefault="00432F04">
          <w:pPr>
            <w:pStyle w:val="EmptyCellLayoutStyle"/>
            <w:spacing w:after="0" w:line="240" w:lineRule="auto"/>
          </w:pPr>
        </w:p>
      </w:tc>
      <w:tc>
        <w:tcPr>
          <w:tcW w:w="352" w:type="dxa"/>
        </w:tcPr>
        <w:p w14:paraId="273E9B40" w14:textId="77777777" w:rsidR="00432F04" w:rsidRDefault="00432F04">
          <w:pPr>
            <w:pStyle w:val="EmptyCellLayoutStyle"/>
            <w:spacing w:after="0" w:line="240" w:lineRule="auto"/>
          </w:pPr>
        </w:p>
      </w:tc>
      <w:tc>
        <w:tcPr>
          <w:tcW w:w="3" w:type="dxa"/>
        </w:tcPr>
        <w:p w14:paraId="27D69DD9" w14:textId="77777777" w:rsidR="00432F04" w:rsidRDefault="00432F04">
          <w:pPr>
            <w:pStyle w:val="EmptyCellLayoutStyle"/>
            <w:spacing w:after="0" w:line="240" w:lineRule="auto"/>
          </w:pPr>
        </w:p>
      </w:tc>
      <w:tc>
        <w:tcPr>
          <w:tcW w:w="1051" w:type="dxa"/>
        </w:tcPr>
        <w:p w14:paraId="6F725F20" w14:textId="77777777" w:rsidR="00432F04" w:rsidRDefault="00432F04">
          <w:pPr>
            <w:pStyle w:val="EmptyCellLayoutStyle"/>
            <w:spacing w:after="0" w:line="240" w:lineRule="auto"/>
          </w:pPr>
        </w:p>
      </w:tc>
      <w:tc>
        <w:tcPr>
          <w:tcW w:w="100" w:type="dxa"/>
        </w:tcPr>
        <w:p w14:paraId="11B851E7" w14:textId="77777777" w:rsidR="00432F04" w:rsidRDefault="00432F04">
          <w:pPr>
            <w:pStyle w:val="EmptyCellLayoutStyle"/>
            <w:spacing w:after="0" w:line="240" w:lineRule="auto"/>
          </w:pPr>
        </w:p>
      </w:tc>
      <w:tc>
        <w:tcPr>
          <w:tcW w:w="5364" w:type="dxa"/>
        </w:tcPr>
        <w:p w14:paraId="672AC762" w14:textId="77777777" w:rsidR="00432F04" w:rsidRDefault="00432F04">
          <w:pPr>
            <w:pStyle w:val="EmptyCellLayoutStyle"/>
            <w:spacing w:after="0" w:line="240" w:lineRule="auto"/>
          </w:pPr>
        </w:p>
      </w:tc>
    </w:tr>
    <w:tr w:rsidR="00091B81" w14:paraId="16ACDCD6" w14:textId="77777777" w:rsidTr="00091B81">
      <w:tc>
        <w:tcPr>
          <w:tcW w:w="46" w:type="dxa"/>
          <w:gridSpan w:val="3"/>
          <w:vMerge/>
        </w:tcPr>
        <w:p w14:paraId="1C513E0F" w14:textId="77777777" w:rsidR="00432F04" w:rsidRDefault="00432F04">
          <w:pPr>
            <w:pStyle w:val="EmptyCellLayoutStyle"/>
            <w:spacing w:after="0" w:line="240" w:lineRule="auto"/>
          </w:pPr>
        </w:p>
      </w:tc>
      <w:tc>
        <w:tcPr>
          <w:tcW w:w="352" w:type="dxa"/>
        </w:tcPr>
        <w:p w14:paraId="73C673FA" w14:textId="77777777" w:rsidR="00432F04" w:rsidRDefault="00432F04">
          <w:pPr>
            <w:pStyle w:val="EmptyCellLayoutStyle"/>
            <w:spacing w:after="0" w:line="240" w:lineRule="auto"/>
          </w:pPr>
        </w:p>
      </w:tc>
      <w:tc>
        <w:tcPr>
          <w:tcW w:w="3" w:type="dxa"/>
          <w:gridSpan w:val="4"/>
          <w:vMerge w:val="restart"/>
        </w:tcPr>
        <w:tbl>
          <w:tblPr>
            <w:tblW w:w="0" w:type="auto"/>
            <w:tblCellMar>
              <w:left w:w="0" w:type="dxa"/>
              <w:right w:w="0" w:type="dxa"/>
            </w:tblCellMar>
            <w:tblLook w:val="0000" w:firstRow="0" w:lastRow="0" w:firstColumn="0" w:lastColumn="0" w:noHBand="0" w:noVBand="0"/>
          </w:tblPr>
          <w:tblGrid>
            <w:gridCol w:w="6519"/>
          </w:tblGrid>
          <w:tr w:rsidR="00432F04" w14:paraId="2F9C2B2C" w14:textId="77777777">
            <w:trPr>
              <w:trHeight w:val="262"/>
            </w:trPr>
            <w:tc>
              <w:tcPr>
                <w:tcW w:w="6519" w:type="dxa"/>
                <w:tcBorders>
                  <w:top w:val="nil"/>
                  <w:left w:val="nil"/>
                  <w:bottom w:val="nil"/>
                  <w:right w:val="nil"/>
                </w:tcBorders>
                <w:tcMar>
                  <w:top w:w="39" w:type="dxa"/>
                  <w:left w:w="39" w:type="dxa"/>
                  <w:bottom w:w="39" w:type="dxa"/>
                  <w:right w:w="39" w:type="dxa"/>
                </w:tcMar>
              </w:tcPr>
              <w:p w14:paraId="1F5C364F" w14:textId="7B8FA35F" w:rsidR="00432F04" w:rsidRPr="005C70FF" w:rsidRDefault="005C70FF" w:rsidP="005C70FF">
                <w:pPr>
                  <w:tabs>
                    <w:tab w:val="left" w:pos="5340"/>
                    <w:tab w:val="right" w:pos="6441"/>
                  </w:tabs>
                  <w:spacing w:after="0" w:line="240" w:lineRule="auto"/>
                  <w:jc w:val="right"/>
                  <w:rPr>
                    <w:b/>
                    <w:bCs/>
                  </w:rPr>
                </w:pPr>
                <w:r w:rsidRPr="005C70FF">
                  <w:rPr>
                    <w:b/>
                    <w:bCs/>
                  </w:rPr>
                  <w:t>Object Oriented Programming</w:t>
                </w:r>
                <w:r w:rsidR="003C2E32">
                  <w:rPr>
                    <w:b/>
                    <w:bCs/>
                  </w:rPr>
                  <w:t xml:space="preserve"> using JAVA</w:t>
                </w:r>
                <w:r w:rsidRPr="005C70FF">
                  <w:rPr>
                    <w:rFonts w:ascii="LM Roman 12" w:eastAsia="LM Roman 12" w:hAnsi="LM Roman 12"/>
                    <w:b/>
                    <w:bCs/>
                    <w:color w:val="000000"/>
                  </w:rPr>
                  <w:t xml:space="preserve"> | </w:t>
                </w:r>
                <w:r w:rsidR="00B14CA8" w:rsidRPr="005C70FF">
                  <w:rPr>
                    <w:rFonts w:ascii="LM Roman 12" w:eastAsia="LM Roman 12" w:hAnsi="LM Roman 12"/>
                    <w:b/>
                    <w:bCs/>
                    <w:color w:val="000000"/>
                  </w:rPr>
                  <w:t xml:space="preserve">Lab Planning </w:t>
                </w:r>
              </w:p>
            </w:tc>
          </w:tr>
        </w:tbl>
        <w:p w14:paraId="153112D9" w14:textId="77777777" w:rsidR="00432F04" w:rsidRDefault="00432F04">
          <w:pPr>
            <w:spacing w:after="0" w:line="240" w:lineRule="auto"/>
          </w:pPr>
        </w:p>
      </w:tc>
    </w:tr>
    <w:tr w:rsidR="00091B81" w14:paraId="798766DA" w14:textId="77777777" w:rsidTr="00091B81">
      <w:tc>
        <w:tcPr>
          <w:tcW w:w="46" w:type="dxa"/>
        </w:tcPr>
        <w:p w14:paraId="00A0B498" w14:textId="77777777" w:rsidR="00432F04" w:rsidRDefault="00432F04">
          <w:pPr>
            <w:pStyle w:val="EmptyCellLayoutStyle"/>
            <w:spacing w:after="0" w:line="240" w:lineRule="auto"/>
          </w:pPr>
        </w:p>
      </w:tc>
      <w:tc>
        <w:tcPr>
          <w:tcW w:w="960" w:type="dxa"/>
        </w:tcPr>
        <w:p w14:paraId="303CDD32" w14:textId="77777777" w:rsidR="00432F04" w:rsidRDefault="00432F04">
          <w:pPr>
            <w:pStyle w:val="EmptyCellLayoutStyle"/>
            <w:spacing w:after="0" w:line="240" w:lineRule="auto"/>
          </w:pPr>
        </w:p>
      </w:tc>
      <w:tc>
        <w:tcPr>
          <w:tcW w:w="2952" w:type="dxa"/>
        </w:tcPr>
        <w:p w14:paraId="29FEA6ED" w14:textId="77777777" w:rsidR="00432F04" w:rsidRDefault="00432F04">
          <w:pPr>
            <w:pStyle w:val="EmptyCellLayoutStyle"/>
            <w:spacing w:after="0" w:line="240" w:lineRule="auto"/>
          </w:pPr>
        </w:p>
      </w:tc>
      <w:tc>
        <w:tcPr>
          <w:tcW w:w="352" w:type="dxa"/>
        </w:tcPr>
        <w:p w14:paraId="29569652" w14:textId="77777777" w:rsidR="00432F04" w:rsidRDefault="00432F04">
          <w:pPr>
            <w:pStyle w:val="EmptyCellLayoutStyle"/>
            <w:spacing w:after="0" w:line="240" w:lineRule="auto"/>
          </w:pPr>
        </w:p>
      </w:tc>
      <w:tc>
        <w:tcPr>
          <w:tcW w:w="3" w:type="dxa"/>
          <w:gridSpan w:val="4"/>
          <w:vMerge/>
        </w:tcPr>
        <w:p w14:paraId="79D19D2B" w14:textId="77777777" w:rsidR="00432F04" w:rsidRDefault="00432F04">
          <w:pPr>
            <w:pStyle w:val="EmptyCellLayoutStyle"/>
            <w:spacing w:after="0" w:line="240" w:lineRule="auto"/>
          </w:pPr>
        </w:p>
      </w:tc>
    </w:tr>
    <w:tr w:rsidR="00432F04" w14:paraId="31CE3EB4" w14:textId="77777777">
      <w:tc>
        <w:tcPr>
          <w:tcW w:w="46" w:type="dxa"/>
        </w:tcPr>
        <w:p w14:paraId="5A81B4E7" w14:textId="77777777" w:rsidR="00432F04" w:rsidRDefault="00432F04">
          <w:pPr>
            <w:pStyle w:val="EmptyCellLayoutStyle"/>
            <w:spacing w:after="0" w:line="240" w:lineRule="auto"/>
          </w:pPr>
        </w:p>
      </w:tc>
      <w:tc>
        <w:tcPr>
          <w:tcW w:w="960" w:type="dxa"/>
        </w:tcPr>
        <w:p w14:paraId="3D05D790" w14:textId="77777777" w:rsidR="00432F04" w:rsidRDefault="00432F04">
          <w:pPr>
            <w:pStyle w:val="EmptyCellLayoutStyle"/>
            <w:spacing w:after="0" w:line="240" w:lineRule="auto"/>
          </w:pPr>
        </w:p>
      </w:tc>
      <w:tc>
        <w:tcPr>
          <w:tcW w:w="2952" w:type="dxa"/>
        </w:tcPr>
        <w:p w14:paraId="242B7A65" w14:textId="77777777" w:rsidR="00432F04" w:rsidRDefault="00432F04">
          <w:pPr>
            <w:pStyle w:val="EmptyCellLayoutStyle"/>
            <w:spacing w:after="0" w:line="240" w:lineRule="auto"/>
          </w:pPr>
        </w:p>
      </w:tc>
      <w:tc>
        <w:tcPr>
          <w:tcW w:w="352" w:type="dxa"/>
        </w:tcPr>
        <w:p w14:paraId="33032851" w14:textId="77777777" w:rsidR="00432F04" w:rsidRDefault="00432F04">
          <w:pPr>
            <w:pStyle w:val="EmptyCellLayoutStyle"/>
            <w:spacing w:after="0" w:line="240" w:lineRule="auto"/>
          </w:pPr>
        </w:p>
      </w:tc>
      <w:tc>
        <w:tcPr>
          <w:tcW w:w="3" w:type="dxa"/>
        </w:tcPr>
        <w:p w14:paraId="1B2E8B09" w14:textId="77777777" w:rsidR="00432F04" w:rsidRDefault="00432F04">
          <w:pPr>
            <w:pStyle w:val="EmptyCellLayoutStyle"/>
            <w:spacing w:after="0" w:line="240" w:lineRule="auto"/>
          </w:pPr>
        </w:p>
      </w:tc>
      <w:tc>
        <w:tcPr>
          <w:tcW w:w="1051" w:type="dxa"/>
        </w:tcPr>
        <w:p w14:paraId="6398A96A" w14:textId="77777777" w:rsidR="00432F04" w:rsidRDefault="00432F04">
          <w:pPr>
            <w:pStyle w:val="EmptyCellLayoutStyle"/>
            <w:spacing w:after="0" w:line="240" w:lineRule="auto"/>
          </w:pPr>
        </w:p>
      </w:tc>
      <w:tc>
        <w:tcPr>
          <w:tcW w:w="100" w:type="dxa"/>
        </w:tcPr>
        <w:p w14:paraId="72A83CD8" w14:textId="77777777" w:rsidR="00432F04" w:rsidRDefault="00432F04">
          <w:pPr>
            <w:pStyle w:val="EmptyCellLayoutStyle"/>
            <w:spacing w:after="0" w:line="240" w:lineRule="auto"/>
          </w:pPr>
        </w:p>
      </w:tc>
      <w:tc>
        <w:tcPr>
          <w:tcW w:w="5364" w:type="dxa"/>
        </w:tcPr>
        <w:p w14:paraId="3B33158B" w14:textId="77777777" w:rsidR="00432F04" w:rsidRDefault="00432F04">
          <w:pPr>
            <w:pStyle w:val="EmptyCellLayoutStyle"/>
            <w:spacing w:after="0" w:line="240" w:lineRule="auto"/>
          </w:pPr>
        </w:p>
      </w:tc>
    </w:tr>
    <w:tr w:rsidR="00091B81" w14:paraId="2F8F1842" w14:textId="77777777" w:rsidTr="00091B81">
      <w:tc>
        <w:tcPr>
          <w:tcW w:w="46" w:type="dxa"/>
        </w:tcPr>
        <w:p w14:paraId="504844A0" w14:textId="77777777" w:rsidR="00432F04" w:rsidRDefault="00432F04">
          <w:pPr>
            <w:pStyle w:val="EmptyCellLayoutStyle"/>
            <w:spacing w:after="0" w:line="240" w:lineRule="auto"/>
          </w:pPr>
        </w:p>
      </w:tc>
      <w:tc>
        <w:tcPr>
          <w:tcW w:w="960" w:type="dxa"/>
          <w:vMerge w:val="restart"/>
        </w:tcPr>
        <w:tbl>
          <w:tblPr>
            <w:tblW w:w="0" w:type="auto"/>
            <w:tblCellMar>
              <w:left w:w="0" w:type="dxa"/>
              <w:right w:w="0" w:type="dxa"/>
            </w:tblCellMar>
            <w:tblLook w:val="0000" w:firstRow="0" w:lastRow="0" w:firstColumn="0" w:lastColumn="0" w:noHBand="0" w:noVBand="0"/>
          </w:tblPr>
          <w:tblGrid>
            <w:gridCol w:w="960"/>
          </w:tblGrid>
          <w:tr w:rsidR="00432F04" w14:paraId="0CE46B45" w14:textId="77777777">
            <w:trPr>
              <w:trHeight w:val="262"/>
            </w:trPr>
            <w:tc>
              <w:tcPr>
                <w:tcW w:w="960" w:type="dxa"/>
                <w:tcBorders>
                  <w:top w:val="nil"/>
                  <w:left w:val="nil"/>
                  <w:bottom w:val="nil"/>
                  <w:right w:val="nil"/>
                </w:tcBorders>
                <w:tcMar>
                  <w:top w:w="39" w:type="dxa"/>
                  <w:left w:w="39" w:type="dxa"/>
                  <w:bottom w:w="39" w:type="dxa"/>
                  <w:right w:w="39" w:type="dxa"/>
                </w:tcMar>
              </w:tcPr>
              <w:p w14:paraId="7F7D81AB" w14:textId="604BD2E3" w:rsidR="00432F04" w:rsidRDefault="00432F04">
                <w:pPr>
                  <w:spacing w:after="0" w:line="240" w:lineRule="auto"/>
                </w:pPr>
              </w:p>
            </w:tc>
          </w:tr>
        </w:tbl>
        <w:p w14:paraId="31F3EA25" w14:textId="77777777" w:rsidR="00432F04" w:rsidRDefault="00432F04">
          <w:pPr>
            <w:spacing w:after="0" w:line="240" w:lineRule="auto"/>
          </w:pPr>
        </w:p>
      </w:tc>
      <w:tc>
        <w:tcPr>
          <w:tcW w:w="2952" w:type="dxa"/>
          <w:gridSpan w:val="4"/>
          <w:vMerge w:val="restart"/>
        </w:tcPr>
        <w:tbl>
          <w:tblPr>
            <w:tblW w:w="0" w:type="auto"/>
            <w:tblCellMar>
              <w:left w:w="0" w:type="dxa"/>
              <w:right w:w="0" w:type="dxa"/>
            </w:tblCellMar>
            <w:tblLook w:val="0000" w:firstRow="0" w:lastRow="0" w:firstColumn="0" w:lastColumn="0" w:noHBand="0" w:noVBand="0"/>
          </w:tblPr>
          <w:tblGrid>
            <w:gridCol w:w="4360"/>
          </w:tblGrid>
          <w:tr w:rsidR="00432F04" w14:paraId="09AAD924" w14:textId="77777777">
            <w:trPr>
              <w:trHeight w:val="262"/>
            </w:trPr>
            <w:tc>
              <w:tcPr>
                <w:tcW w:w="4360" w:type="dxa"/>
                <w:tcBorders>
                  <w:top w:val="nil"/>
                  <w:left w:val="nil"/>
                  <w:bottom w:val="nil"/>
                  <w:right w:val="nil"/>
                </w:tcBorders>
                <w:tcMar>
                  <w:top w:w="39" w:type="dxa"/>
                  <w:left w:w="39" w:type="dxa"/>
                  <w:bottom w:w="39" w:type="dxa"/>
                  <w:right w:w="39" w:type="dxa"/>
                </w:tcMar>
              </w:tcPr>
              <w:p w14:paraId="756A4A21" w14:textId="0F756D57" w:rsidR="00432F04" w:rsidRDefault="00432F04">
                <w:pPr>
                  <w:spacing w:after="0" w:line="240" w:lineRule="auto"/>
                </w:pPr>
              </w:p>
            </w:tc>
          </w:tr>
        </w:tbl>
        <w:p w14:paraId="7A58E502" w14:textId="77777777" w:rsidR="00432F04" w:rsidRDefault="00432F04">
          <w:pPr>
            <w:spacing w:after="0" w:line="240" w:lineRule="auto"/>
          </w:pPr>
        </w:p>
      </w:tc>
      <w:tc>
        <w:tcPr>
          <w:tcW w:w="100" w:type="dxa"/>
        </w:tcPr>
        <w:p w14:paraId="3F568100" w14:textId="77777777" w:rsidR="00432F04" w:rsidRDefault="00432F04">
          <w:pPr>
            <w:pStyle w:val="EmptyCellLayoutStyle"/>
            <w:spacing w:after="0" w:line="240" w:lineRule="auto"/>
          </w:pPr>
        </w:p>
      </w:tc>
      <w:tc>
        <w:tcPr>
          <w:tcW w:w="5364" w:type="dxa"/>
        </w:tcPr>
        <w:p w14:paraId="749FBFD4" w14:textId="77777777" w:rsidR="00432F04" w:rsidRDefault="00432F04">
          <w:pPr>
            <w:pStyle w:val="EmptyCellLayoutStyle"/>
            <w:spacing w:after="0" w:line="240" w:lineRule="auto"/>
          </w:pPr>
        </w:p>
      </w:tc>
    </w:tr>
    <w:tr w:rsidR="00091B81" w14:paraId="2394E072" w14:textId="77777777" w:rsidTr="00091B81">
      <w:tc>
        <w:tcPr>
          <w:tcW w:w="46" w:type="dxa"/>
        </w:tcPr>
        <w:p w14:paraId="1FA279B7" w14:textId="77777777" w:rsidR="00432F04" w:rsidRDefault="00432F04">
          <w:pPr>
            <w:pStyle w:val="EmptyCellLayoutStyle"/>
            <w:spacing w:after="0" w:line="240" w:lineRule="auto"/>
          </w:pPr>
        </w:p>
      </w:tc>
      <w:tc>
        <w:tcPr>
          <w:tcW w:w="960" w:type="dxa"/>
          <w:vMerge/>
        </w:tcPr>
        <w:p w14:paraId="37241DE0" w14:textId="77777777" w:rsidR="00432F04" w:rsidRDefault="00432F04">
          <w:pPr>
            <w:pStyle w:val="EmptyCellLayoutStyle"/>
            <w:spacing w:after="0" w:line="240" w:lineRule="auto"/>
          </w:pPr>
        </w:p>
      </w:tc>
      <w:tc>
        <w:tcPr>
          <w:tcW w:w="2952" w:type="dxa"/>
          <w:gridSpan w:val="4"/>
          <w:vMerge/>
        </w:tcPr>
        <w:p w14:paraId="7F9ADD48" w14:textId="77777777" w:rsidR="00432F04" w:rsidRDefault="00432F04">
          <w:pPr>
            <w:pStyle w:val="EmptyCellLayoutStyle"/>
            <w:spacing w:after="0" w:line="240" w:lineRule="auto"/>
          </w:pPr>
        </w:p>
      </w:tc>
      <w:tc>
        <w:tcPr>
          <w:tcW w:w="100" w:type="dxa"/>
        </w:tcPr>
        <w:p w14:paraId="73281B39" w14:textId="77777777" w:rsidR="00432F04" w:rsidRDefault="00432F04">
          <w:pPr>
            <w:pStyle w:val="EmptyCellLayoutStyle"/>
            <w:spacing w:after="0" w:line="240" w:lineRule="auto"/>
          </w:pPr>
        </w:p>
      </w:tc>
      <w:tc>
        <w:tcPr>
          <w:tcW w:w="5364" w:type="dxa"/>
          <w:vMerge w:val="restart"/>
        </w:tcPr>
        <w:tbl>
          <w:tblPr>
            <w:tblW w:w="0" w:type="auto"/>
            <w:tblCellMar>
              <w:left w:w="0" w:type="dxa"/>
              <w:right w:w="0" w:type="dxa"/>
            </w:tblCellMar>
            <w:tblLook w:val="0000" w:firstRow="0" w:lastRow="0" w:firstColumn="0" w:lastColumn="0" w:noHBand="0" w:noVBand="0"/>
          </w:tblPr>
          <w:tblGrid>
            <w:gridCol w:w="5364"/>
          </w:tblGrid>
          <w:tr w:rsidR="00432F04" w14:paraId="4F1C1AB4" w14:textId="77777777">
            <w:trPr>
              <w:trHeight w:val="262"/>
            </w:trPr>
            <w:tc>
              <w:tcPr>
                <w:tcW w:w="5364" w:type="dxa"/>
                <w:tcBorders>
                  <w:top w:val="nil"/>
                  <w:left w:val="nil"/>
                  <w:bottom w:val="nil"/>
                  <w:right w:val="nil"/>
                </w:tcBorders>
                <w:tcMar>
                  <w:top w:w="39" w:type="dxa"/>
                  <w:left w:w="39" w:type="dxa"/>
                  <w:bottom w:w="39" w:type="dxa"/>
                  <w:right w:w="39" w:type="dxa"/>
                </w:tcMar>
              </w:tcPr>
              <w:p w14:paraId="64A95483" w14:textId="155B2721" w:rsidR="00432F04" w:rsidRDefault="00432F04" w:rsidP="00091B81">
                <w:pPr>
                  <w:spacing w:after="0" w:line="240" w:lineRule="auto"/>
                  <w:jc w:val="right"/>
                </w:pPr>
              </w:p>
            </w:tc>
          </w:tr>
        </w:tbl>
        <w:p w14:paraId="04394190" w14:textId="77777777" w:rsidR="00432F04" w:rsidRDefault="00432F04">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11"/>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13"/>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15"/>
    <w:multiLevelType w:val="multilevel"/>
    <w:tmpl w:val="0000001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17"/>
    <w:multiLevelType w:val="multilevel"/>
    <w:tmpl w:val="0000001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19"/>
    <w:multiLevelType w:val="multilevel"/>
    <w:tmpl w:val="0000001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1B"/>
    <w:multiLevelType w:val="multilevel"/>
    <w:tmpl w:val="0000001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1D"/>
    <w:multiLevelType w:val="multilevel"/>
    <w:tmpl w:val="0000001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000001F"/>
    <w:multiLevelType w:val="multilevel"/>
    <w:tmpl w:val="0000001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00000021"/>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00000023"/>
    <w:multiLevelType w:val="multilevel"/>
    <w:tmpl w:val="0000002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00000025"/>
    <w:multiLevelType w:val="multilevel"/>
    <w:tmpl w:val="0000002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00000027"/>
    <w:multiLevelType w:val="multilevel"/>
    <w:tmpl w:val="0000002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7" w15:restartNumberingAfterBreak="0">
    <w:nsid w:val="00000029"/>
    <w:multiLevelType w:val="multilevel"/>
    <w:tmpl w:val="0000002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8" w15:restartNumberingAfterBreak="0">
    <w:nsid w:val="0000002B"/>
    <w:multiLevelType w:val="multilevel"/>
    <w:tmpl w:val="0000002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9" w15:restartNumberingAfterBreak="0">
    <w:nsid w:val="0000002D"/>
    <w:multiLevelType w:val="multilevel"/>
    <w:tmpl w:val="0000002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0" w15:restartNumberingAfterBreak="0">
    <w:nsid w:val="0000002F"/>
    <w:multiLevelType w:val="multilevel"/>
    <w:tmpl w:val="0000002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1" w15:restartNumberingAfterBreak="0">
    <w:nsid w:val="00000031"/>
    <w:multiLevelType w:val="multilevel"/>
    <w:tmpl w:val="0000003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2" w15:restartNumberingAfterBreak="0">
    <w:nsid w:val="00000033"/>
    <w:multiLevelType w:val="multilevel"/>
    <w:tmpl w:val="0000003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3" w15:restartNumberingAfterBreak="0">
    <w:nsid w:val="0DEF4BCC"/>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4" w15:restartNumberingAfterBreak="0">
    <w:nsid w:val="2AAB1273"/>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5" w15:restartNumberingAfterBreak="0">
    <w:nsid w:val="2C730306"/>
    <w:multiLevelType w:val="hybridMultilevel"/>
    <w:tmpl w:val="90A48DA2"/>
    <w:lvl w:ilvl="0" w:tplc="7F5096DA">
      <w:start w:val="4"/>
      <w:numFmt w:val="decimal"/>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6" w15:restartNumberingAfterBreak="0">
    <w:nsid w:val="38443EED"/>
    <w:multiLevelType w:val="hybridMultilevel"/>
    <w:tmpl w:val="5980F8CE"/>
    <w:lvl w:ilvl="0" w:tplc="25429C4A">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7" w15:restartNumberingAfterBreak="0">
    <w:nsid w:val="39AE79EA"/>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8" w15:restartNumberingAfterBreak="0">
    <w:nsid w:val="3A767352"/>
    <w:multiLevelType w:val="multilevel"/>
    <w:tmpl w:val="0000001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9" w15:restartNumberingAfterBreak="0">
    <w:nsid w:val="4DBB5228"/>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0" w15:restartNumberingAfterBreak="0">
    <w:nsid w:val="537E47AC"/>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1" w15:restartNumberingAfterBreak="0">
    <w:nsid w:val="64ED34C5"/>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2" w15:restartNumberingAfterBreak="0">
    <w:nsid w:val="6B4F1369"/>
    <w:multiLevelType w:val="hybridMultilevel"/>
    <w:tmpl w:val="C346D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3821D2"/>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4" w15:restartNumberingAfterBreak="0">
    <w:nsid w:val="7E850ADE"/>
    <w:multiLevelType w:val="hybridMultilevel"/>
    <w:tmpl w:val="0FF6CC6A"/>
    <w:lvl w:ilvl="0" w:tplc="82B6DE6A">
      <w:start w:val="4"/>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932846"/>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16cid:durableId="1443725226">
    <w:abstractNumId w:val="0"/>
  </w:num>
  <w:num w:numId="2" w16cid:durableId="343477968">
    <w:abstractNumId w:val="1"/>
  </w:num>
  <w:num w:numId="3" w16cid:durableId="1775638258">
    <w:abstractNumId w:val="2"/>
  </w:num>
  <w:num w:numId="4" w16cid:durableId="279382365">
    <w:abstractNumId w:val="3"/>
  </w:num>
  <w:num w:numId="5" w16cid:durableId="1864398802">
    <w:abstractNumId w:val="4"/>
  </w:num>
  <w:num w:numId="6" w16cid:durableId="2039041680">
    <w:abstractNumId w:val="5"/>
  </w:num>
  <w:num w:numId="7" w16cid:durableId="1354069497">
    <w:abstractNumId w:val="6"/>
  </w:num>
  <w:num w:numId="8" w16cid:durableId="1880580899">
    <w:abstractNumId w:val="7"/>
  </w:num>
  <w:num w:numId="9" w16cid:durableId="490216114">
    <w:abstractNumId w:val="8"/>
  </w:num>
  <w:num w:numId="10" w16cid:durableId="1604219560">
    <w:abstractNumId w:val="9"/>
  </w:num>
  <w:num w:numId="11" w16cid:durableId="221184423">
    <w:abstractNumId w:val="10"/>
  </w:num>
  <w:num w:numId="12" w16cid:durableId="664473291">
    <w:abstractNumId w:val="11"/>
  </w:num>
  <w:num w:numId="13" w16cid:durableId="404497372">
    <w:abstractNumId w:val="12"/>
  </w:num>
  <w:num w:numId="14" w16cid:durableId="1395928070">
    <w:abstractNumId w:val="13"/>
  </w:num>
  <w:num w:numId="15" w16cid:durableId="933172126">
    <w:abstractNumId w:val="14"/>
  </w:num>
  <w:num w:numId="16" w16cid:durableId="417337056">
    <w:abstractNumId w:val="15"/>
  </w:num>
  <w:num w:numId="17" w16cid:durableId="1621570755">
    <w:abstractNumId w:val="16"/>
  </w:num>
  <w:num w:numId="18" w16cid:durableId="1855849176">
    <w:abstractNumId w:val="17"/>
  </w:num>
  <w:num w:numId="19" w16cid:durableId="910121957">
    <w:abstractNumId w:val="18"/>
  </w:num>
  <w:num w:numId="20" w16cid:durableId="1083796630">
    <w:abstractNumId w:val="19"/>
  </w:num>
  <w:num w:numId="21" w16cid:durableId="1100687849">
    <w:abstractNumId w:val="20"/>
  </w:num>
  <w:num w:numId="22" w16cid:durableId="279267377">
    <w:abstractNumId w:val="21"/>
  </w:num>
  <w:num w:numId="23" w16cid:durableId="2107723072">
    <w:abstractNumId w:val="22"/>
  </w:num>
  <w:num w:numId="24" w16cid:durableId="1182283794">
    <w:abstractNumId w:val="31"/>
  </w:num>
  <w:num w:numId="25" w16cid:durableId="551649221">
    <w:abstractNumId w:val="23"/>
  </w:num>
  <w:num w:numId="26" w16cid:durableId="674922299">
    <w:abstractNumId w:val="33"/>
  </w:num>
  <w:num w:numId="27" w16cid:durableId="947617198">
    <w:abstractNumId w:val="34"/>
  </w:num>
  <w:num w:numId="28" w16cid:durableId="525682903">
    <w:abstractNumId w:val="30"/>
  </w:num>
  <w:num w:numId="29" w16cid:durableId="660426165">
    <w:abstractNumId w:val="25"/>
  </w:num>
  <w:num w:numId="30" w16cid:durableId="611715293">
    <w:abstractNumId w:val="29"/>
  </w:num>
  <w:num w:numId="31" w16cid:durableId="39323507">
    <w:abstractNumId w:val="28"/>
  </w:num>
  <w:num w:numId="32" w16cid:durableId="1583752933">
    <w:abstractNumId w:val="35"/>
  </w:num>
  <w:num w:numId="33" w16cid:durableId="494339936">
    <w:abstractNumId w:val="32"/>
  </w:num>
  <w:num w:numId="34" w16cid:durableId="550195580">
    <w:abstractNumId w:val="26"/>
  </w:num>
  <w:num w:numId="35" w16cid:durableId="1620725251">
    <w:abstractNumId w:val="24"/>
  </w:num>
  <w:num w:numId="36" w16cid:durableId="1306467774">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4"/>
    <w:rsid w:val="00036E15"/>
    <w:rsid w:val="00091B81"/>
    <w:rsid w:val="0009529F"/>
    <w:rsid w:val="00125E0F"/>
    <w:rsid w:val="00141267"/>
    <w:rsid w:val="001A097B"/>
    <w:rsid w:val="001A4E46"/>
    <w:rsid w:val="002024A7"/>
    <w:rsid w:val="00203A32"/>
    <w:rsid w:val="002A6734"/>
    <w:rsid w:val="002B0FEE"/>
    <w:rsid w:val="002C1D99"/>
    <w:rsid w:val="003112B8"/>
    <w:rsid w:val="00372CD0"/>
    <w:rsid w:val="00397D25"/>
    <w:rsid w:val="003C2E32"/>
    <w:rsid w:val="00432F04"/>
    <w:rsid w:val="00492C89"/>
    <w:rsid w:val="004C20E2"/>
    <w:rsid w:val="004D5AA4"/>
    <w:rsid w:val="004F1288"/>
    <w:rsid w:val="005311B3"/>
    <w:rsid w:val="00551419"/>
    <w:rsid w:val="00581149"/>
    <w:rsid w:val="005A3668"/>
    <w:rsid w:val="005B161C"/>
    <w:rsid w:val="005C70FF"/>
    <w:rsid w:val="005E3ADF"/>
    <w:rsid w:val="00607D24"/>
    <w:rsid w:val="00635729"/>
    <w:rsid w:val="00635882"/>
    <w:rsid w:val="00665303"/>
    <w:rsid w:val="00671117"/>
    <w:rsid w:val="007745AB"/>
    <w:rsid w:val="007D475B"/>
    <w:rsid w:val="00830FC0"/>
    <w:rsid w:val="008D15D0"/>
    <w:rsid w:val="00951A55"/>
    <w:rsid w:val="00974F0F"/>
    <w:rsid w:val="009A7C79"/>
    <w:rsid w:val="00A335C7"/>
    <w:rsid w:val="00AC4AFE"/>
    <w:rsid w:val="00B14CA8"/>
    <w:rsid w:val="00B45760"/>
    <w:rsid w:val="00BA3858"/>
    <w:rsid w:val="00BF065E"/>
    <w:rsid w:val="00C0658F"/>
    <w:rsid w:val="00C07D3F"/>
    <w:rsid w:val="00C8354A"/>
    <w:rsid w:val="00C93499"/>
    <w:rsid w:val="00CA55B4"/>
    <w:rsid w:val="00CB0FF7"/>
    <w:rsid w:val="00CB419A"/>
    <w:rsid w:val="00D1061A"/>
    <w:rsid w:val="00D5446D"/>
    <w:rsid w:val="00D561E7"/>
    <w:rsid w:val="00D8267E"/>
    <w:rsid w:val="00D833DA"/>
    <w:rsid w:val="00E074E9"/>
    <w:rsid w:val="00E24EAB"/>
    <w:rsid w:val="00E62693"/>
    <w:rsid w:val="00E821AD"/>
    <w:rsid w:val="00ED3C83"/>
    <w:rsid w:val="00EE01BE"/>
    <w:rsid w:val="00EF632F"/>
    <w:rsid w:val="00F81B00"/>
    <w:rsid w:val="00FB49A2"/>
    <w:rsid w:val="00FD0D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A17E"/>
  <w15:docId w15:val="{DE5B8A9C-48AB-4DBE-9A57-7C749A5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styleId="Header">
    <w:name w:val="header"/>
    <w:basedOn w:val="Normal"/>
    <w:link w:val="HeaderChar"/>
    <w:uiPriority w:val="99"/>
    <w:unhideWhenUsed/>
    <w:rsid w:val="00091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B81"/>
  </w:style>
  <w:style w:type="paragraph" w:styleId="Footer">
    <w:name w:val="footer"/>
    <w:basedOn w:val="Normal"/>
    <w:link w:val="FooterChar"/>
    <w:uiPriority w:val="99"/>
    <w:unhideWhenUsed/>
    <w:rsid w:val="00091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B81"/>
  </w:style>
  <w:style w:type="paragraph" w:styleId="ListParagraph">
    <w:name w:val="List Paragraph"/>
    <w:basedOn w:val="Normal"/>
    <w:uiPriority w:val="34"/>
    <w:qFormat/>
    <w:rsid w:val="00C8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388">
      <w:bodyDiv w:val="1"/>
      <w:marLeft w:val="0"/>
      <w:marRight w:val="0"/>
      <w:marTop w:val="0"/>
      <w:marBottom w:val="0"/>
      <w:divBdr>
        <w:top w:val="none" w:sz="0" w:space="0" w:color="auto"/>
        <w:left w:val="none" w:sz="0" w:space="0" w:color="auto"/>
        <w:bottom w:val="none" w:sz="0" w:space="0" w:color="auto"/>
        <w:right w:val="none" w:sz="0" w:space="0" w:color="auto"/>
      </w:divBdr>
    </w:div>
    <w:div w:id="184335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5</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LabPlanning</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LabPlanning</dc:title>
  <dc:subject/>
  <dc:creator>ADMIN</dc:creator>
  <cp:keywords/>
  <dc:description/>
  <cp:lastModifiedBy>MADHAV</cp:lastModifiedBy>
  <cp:revision>7</cp:revision>
  <cp:lastPrinted>2023-02-02T10:11:00Z</cp:lastPrinted>
  <dcterms:created xsi:type="dcterms:W3CDTF">2023-01-13T08:31:00Z</dcterms:created>
  <dcterms:modified xsi:type="dcterms:W3CDTF">2023-04-03T09:55:00Z</dcterms:modified>
</cp:coreProperties>
</file>